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YSpec="top"/>
        <w:tblW w:w="0" w:type="auto"/>
        <w:tblLook w:val="04A0" w:firstRow="1" w:lastRow="0" w:firstColumn="1" w:lastColumn="0" w:noHBand="0" w:noVBand="1"/>
      </w:tblPr>
      <w:tblGrid>
        <w:gridCol w:w="1440"/>
        <w:gridCol w:w="2520"/>
      </w:tblGrid>
      <w:tr w:rsidR="006363D8" w:rsidTr="00912F65">
        <w:trPr>
          <w:trHeight w:val="1440"/>
        </w:trPr>
        <w:tc>
          <w:tcPr>
            <w:tcW w:w="1440" w:type="dxa"/>
            <w:tcBorders>
              <w:right w:val="single" w:sz="4" w:space="0" w:color="FFFFFF"/>
            </w:tcBorders>
            <w:shd w:val="clear" w:color="auto" w:fill="943634"/>
          </w:tcPr>
          <w:p w:rsidR="006363D8" w:rsidRDefault="006363D8" w:rsidP="00912F65"/>
        </w:tc>
        <w:tc>
          <w:tcPr>
            <w:tcW w:w="2520" w:type="dxa"/>
            <w:tcBorders>
              <w:left w:val="single" w:sz="4" w:space="0" w:color="FFFFFF"/>
            </w:tcBorders>
            <w:shd w:val="clear" w:color="auto" w:fill="943634"/>
            <w:vAlign w:val="bottom"/>
          </w:tcPr>
          <w:p w:rsidR="006363D8" w:rsidRPr="00344F75" w:rsidRDefault="006363D8" w:rsidP="00912F65">
            <w:pPr>
              <w:pStyle w:val="Sinespaciado"/>
              <w:rPr>
                <w:rFonts w:ascii="Cambria" w:hAnsi="Cambria"/>
                <w:b/>
                <w:bCs/>
                <w:color w:val="FFFFFF"/>
                <w:sz w:val="72"/>
                <w:szCs w:val="72"/>
              </w:rPr>
            </w:pPr>
          </w:p>
        </w:tc>
      </w:tr>
      <w:tr w:rsidR="006363D8" w:rsidTr="00912F65">
        <w:trPr>
          <w:trHeight w:val="2880"/>
        </w:trPr>
        <w:tc>
          <w:tcPr>
            <w:tcW w:w="1440" w:type="dxa"/>
            <w:tcBorders>
              <w:right w:val="single" w:sz="4" w:space="0" w:color="000000"/>
            </w:tcBorders>
          </w:tcPr>
          <w:p w:rsidR="006363D8" w:rsidRDefault="006363D8" w:rsidP="00912F65"/>
        </w:tc>
        <w:tc>
          <w:tcPr>
            <w:tcW w:w="2520" w:type="dxa"/>
            <w:tcBorders>
              <w:left w:val="single" w:sz="4" w:space="0" w:color="000000"/>
            </w:tcBorders>
            <w:vAlign w:val="center"/>
          </w:tcPr>
          <w:p w:rsidR="00164660" w:rsidRDefault="00164660" w:rsidP="00912F65">
            <w:pPr>
              <w:pStyle w:val="Sinespaciado"/>
            </w:pPr>
          </w:p>
          <w:p w:rsidR="006363D8" w:rsidRPr="00344F75" w:rsidRDefault="006363D8" w:rsidP="00753F3C">
            <w:pPr>
              <w:pStyle w:val="Sinespaciado"/>
              <w:rPr>
                <w:color w:val="76923C"/>
              </w:rPr>
            </w:pPr>
          </w:p>
        </w:tc>
      </w:tr>
    </w:tbl>
    <w:p w:rsidR="006363D8" w:rsidRDefault="006363D8" w:rsidP="006363D8"/>
    <w:p w:rsidR="006363D8" w:rsidRDefault="006363D8" w:rsidP="006363D8"/>
    <w:p w:rsidR="006363D8" w:rsidRPr="00344F75" w:rsidRDefault="006363D8" w:rsidP="006363D8">
      <w:pPr>
        <w:rPr>
          <w:sz w:val="40"/>
          <w:szCs w:val="40"/>
        </w:rPr>
      </w:pPr>
    </w:p>
    <w:tbl>
      <w:tblPr>
        <w:tblpPr w:leftFromText="187" w:rightFromText="187" w:vertAnchor="page" w:horzAnchor="margin" w:tblpY="8716"/>
        <w:tblW w:w="5000" w:type="pct"/>
        <w:tblLook w:val="04A0" w:firstRow="1" w:lastRow="0" w:firstColumn="1" w:lastColumn="0" w:noHBand="0" w:noVBand="1"/>
      </w:tblPr>
      <w:tblGrid>
        <w:gridCol w:w="9935"/>
      </w:tblGrid>
      <w:tr w:rsidR="006363D8" w:rsidTr="00912F65">
        <w:tc>
          <w:tcPr>
            <w:tcW w:w="0" w:type="auto"/>
          </w:tcPr>
          <w:p w:rsidR="006363D8" w:rsidRDefault="00164660" w:rsidP="00912F65">
            <w:pPr>
              <w:pStyle w:val="Sinespaciado"/>
              <w:rPr>
                <w:b/>
                <w:bCs/>
                <w:caps/>
                <w:sz w:val="72"/>
                <w:szCs w:val="72"/>
              </w:rPr>
            </w:pPr>
            <w:r>
              <w:rPr>
                <w:b/>
                <w:bCs/>
                <w:caps/>
                <w:sz w:val="72"/>
                <w:szCs w:val="72"/>
              </w:rPr>
              <w:t>Trabajo práctico integrador</w:t>
            </w:r>
          </w:p>
        </w:tc>
      </w:tr>
      <w:tr w:rsidR="006363D8" w:rsidRPr="00344F75" w:rsidTr="00912F65">
        <w:tc>
          <w:tcPr>
            <w:tcW w:w="0" w:type="auto"/>
          </w:tcPr>
          <w:p w:rsidR="006363D8" w:rsidRDefault="00164660" w:rsidP="00912F65">
            <w:pPr>
              <w:pStyle w:val="Sinespaciado"/>
              <w:rPr>
                <w:b/>
                <w:sz w:val="30"/>
                <w:szCs w:val="30"/>
              </w:rPr>
            </w:pPr>
            <w:r>
              <w:rPr>
                <w:b/>
                <w:sz w:val="30"/>
                <w:szCs w:val="30"/>
              </w:rPr>
              <w:t>Cátedra de Diseño de Sistemas</w:t>
            </w:r>
          </w:p>
          <w:p w:rsidR="006363D8" w:rsidRDefault="006363D8" w:rsidP="00912F65">
            <w:pPr>
              <w:pStyle w:val="Sinespaciado"/>
              <w:rPr>
                <w:b/>
                <w:sz w:val="30"/>
                <w:szCs w:val="30"/>
              </w:rPr>
            </w:pPr>
          </w:p>
          <w:p w:rsidR="006363D8" w:rsidRDefault="006363D8" w:rsidP="00912F65">
            <w:pPr>
              <w:pStyle w:val="Sinespaciado"/>
              <w:rPr>
                <w:b/>
                <w:sz w:val="30"/>
                <w:szCs w:val="30"/>
              </w:rPr>
            </w:pPr>
          </w:p>
          <w:p w:rsidR="006363D8" w:rsidRDefault="00753F3C" w:rsidP="00912F65">
            <w:pPr>
              <w:pStyle w:val="Sinespaciado"/>
              <w:rPr>
                <w:b/>
                <w:sz w:val="30"/>
                <w:szCs w:val="30"/>
              </w:rPr>
            </w:pPr>
            <w:r>
              <w:rPr>
                <w:b/>
                <w:sz w:val="30"/>
                <w:szCs w:val="30"/>
              </w:rPr>
              <w:t>Año 2016</w:t>
            </w:r>
          </w:p>
          <w:p w:rsidR="006363D8" w:rsidRDefault="00D236D7" w:rsidP="006363D8">
            <w:pPr>
              <w:pStyle w:val="Sinespaciado"/>
              <w:rPr>
                <w:b/>
                <w:sz w:val="30"/>
                <w:szCs w:val="30"/>
              </w:rPr>
            </w:pPr>
            <w:r>
              <w:rPr>
                <w:b/>
                <w:sz w:val="30"/>
                <w:szCs w:val="30"/>
              </w:rPr>
              <w:t xml:space="preserve">Fecha de actualización: </w:t>
            </w:r>
            <w:r w:rsidR="001F6A9F">
              <w:rPr>
                <w:b/>
                <w:sz w:val="30"/>
                <w:szCs w:val="30"/>
              </w:rPr>
              <w:t>2</w:t>
            </w:r>
            <w:r w:rsidR="00753F3C">
              <w:rPr>
                <w:b/>
                <w:sz w:val="30"/>
                <w:szCs w:val="30"/>
              </w:rPr>
              <w:t>7</w:t>
            </w:r>
            <w:r w:rsidR="006363D8">
              <w:rPr>
                <w:b/>
                <w:sz w:val="30"/>
                <w:szCs w:val="30"/>
              </w:rPr>
              <w:t>/</w:t>
            </w:r>
            <w:r w:rsidR="00753F3C">
              <w:rPr>
                <w:b/>
                <w:sz w:val="30"/>
                <w:szCs w:val="30"/>
              </w:rPr>
              <w:t>03/2016</w:t>
            </w:r>
          </w:p>
          <w:p w:rsidR="006363D8" w:rsidRPr="00344F75" w:rsidRDefault="006363D8" w:rsidP="00912F65">
            <w:pPr>
              <w:pStyle w:val="Sinespaciado"/>
              <w:rPr>
                <w:color w:val="808080"/>
                <w:sz w:val="30"/>
                <w:szCs w:val="30"/>
              </w:rPr>
            </w:pPr>
          </w:p>
        </w:tc>
      </w:tr>
    </w:tbl>
    <w:p w:rsidR="00753F3C" w:rsidRDefault="00753F3C">
      <w:pPr>
        <w:pStyle w:val="TtulodeTDC"/>
        <w:rPr>
          <w:lang w:val="es-ES"/>
        </w:rPr>
      </w:pPr>
    </w:p>
    <w:p w:rsidR="00753F3C" w:rsidRDefault="00753F3C">
      <w:pPr>
        <w:suppressAutoHyphens w:val="0"/>
        <w:spacing w:line="240" w:lineRule="auto"/>
        <w:ind w:firstLine="0"/>
        <w:rPr>
          <w:rFonts w:ascii="Cambria" w:hAnsi="Cambria"/>
          <w:b/>
          <w:bCs/>
          <w:color w:val="365F91"/>
          <w:sz w:val="28"/>
          <w:szCs w:val="28"/>
          <w:lang w:eastAsia="es-AR"/>
        </w:rPr>
      </w:pPr>
      <w:r>
        <w:br w:type="page"/>
      </w:r>
    </w:p>
    <w:p w:rsidR="005423DD" w:rsidRDefault="005423DD" w:rsidP="0067136F">
      <w:pPr>
        <w:pStyle w:val="Ttulo1"/>
      </w:pPr>
      <w:bookmarkStart w:id="0" w:name="_Toc446881195"/>
      <w:r>
        <w:lastRenderedPageBreak/>
        <w:t>Tabla de contenido</w:t>
      </w:r>
      <w:bookmarkEnd w:id="0"/>
    </w:p>
    <w:p w:rsidR="00561F03" w:rsidRDefault="005423DD">
      <w:pPr>
        <w:pStyle w:val="TDC1"/>
        <w:tabs>
          <w:tab w:val="right" w:leader="dot" w:pos="9709"/>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446881195" w:history="1">
        <w:r w:rsidR="00561F03" w:rsidRPr="009650EC">
          <w:rPr>
            <w:rStyle w:val="Hipervnculo"/>
            <w:noProof/>
          </w:rPr>
          <w:t>Tabla de contenido</w:t>
        </w:r>
        <w:r w:rsidR="00561F03">
          <w:rPr>
            <w:noProof/>
            <w:webHidden/>
          </w:rPr>
          <w:tab/>
        </w:r>
        <w:r w:rsidR="00561F03">
          <w:rPr>
            <w:noProof/>
            <w:webHidden/>
          </w:rPr>
          <w:fldChar w:fldCharType="begin"/>
        </w:r>
        <w:r w:rsidR="00561F03">
          <w:rPr>
            <w:noProof/>
            <w:webHidden/>
          </w:rPr>
          <w:instrText xml:space="preserve"> PAGEREF _Toc446881195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196" w:history="1">
        <w:r w:rsidR="00561F03" w:rsidRPr="009650EC">
          <w:rPr>
            <w:rStyle w:val="Hipervnculo"/>
            <w:noProof/>
          </w:rPr>
          <w:t>Objetivos Generales:</w:t>
        </w:r>
        <w:r w:rsidR="00561F03">
          <w:rPr>
            <w:noProof/>
            <w:webHidden/>
          </w:rPr>
          <w:tab/>
        </w:r>
        <w:r w:rsidR="00561F03">
          <w:rPr>
            <w:noProof/>
            <w:webHidden/>
          </w:rPr>
          <w:fldChar w:fldCharType="begin"/>
        </w:r>
        <w:r w:rsidR="00561F03">
          <w:rPr>
            <w:noProof/>
            <w:webHidden/>
          </w:rPr>
          <w:instrText xml:space="preserve"> PAGEREF _Toc446881196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197" w:history="1">
        <w:r w:rsidR="00561F03" w:rsidRPr="009650EC">
          <w:rPr>
            <w:rStyle w:val="Hipervnculo"/>
            <w:noProof/>
          </w:rPr>
          <w:t>Evaluación y Condiciones de Aprobación</w:t>
        </w:r>
        <w:r w:rsidR="00561F03">
          <w:rPr>
            <w:noProof/>
            <w:webHidden/>
          </w:rPr>
          <w:tab/>
        </w:r>
        <w:r w:rsidR="00561F03">
          <w:rPr>
            <w:noProof/>
            <w:webHidden/>
          </w:rPr>
          <w:fldChar w:fldCharType="begin"/>
        </w:r>
        <w:r w:rsidR="00561F03">
          <w:rPr>
            <w:noProof/>
            <w:webHidden/>
          </w:rPr>
          <w:instrText xml:space="preserve"> PAGEREF _Toc446881197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198" w:history="1">
        <w:r w:rsidR="00561F03" w:rsidRPr="009650EC">
          <w:rPr>
            <w:rStyle w:val="Hipervnculo"/>
            <w:noProof/>
          </w:rPr>
          <w:t>Contexto</w:t>
        </w:r>
        <w:r w:rsidR="00561F03">
          <w:rPr>
            <w:noProof/>
            <w:webHidden/>
          </w:rPr>
          <w:tab/>
        </w:r>
        <w:r w:rsidR="00561F03">
          <w:rPr>
            <w:noProof/>
            <w:webHidden/>
          </w:rPr>
          <w:fldChar w:fldCharType="begin"/>
        </w:r>
        <w:r w:rsidR="00561F03">
          <w:rPr>
            <w:noProof/>
            <w:webHidden/>
          </w:rPr>
          <w:instrText xml:space="preserve"> PAGEREF _Toc446881198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199" w:history="1">
        <w:r w:rsidR="00561F03" w:rsidRPr="009650EC">
          <w:rPr>
            <w:rStyle w:val="Hipervnculo"/>
            <w:noProof/>
          </w:rPr>
          <w:t>Dominio de alto nivel</w:t>
        </w:r>
        <w:r w:rsidR="00561F03">
          <w:rPr>
            <w:noProof/>
            <w:webHidden/>
          </w:rPr>
          <w:tab/>
        </w:r>
        <w:r w:rsidR="00561F03">
          <w:rPr>
            <w:noProof/>
            <w:webHidden/>
          </w:rPr>
          <w:fldChar w:fldCharType="begin"/>
        </w:r>
        <w:r w:rsidR="00561F03">
          <w:rPr>
            <w:noProof/>
            <w:webHidden/>
          </w:rPr>
          <w:instrText xml:space="preserve"> PAGEREF _Toc446881199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200" w:history="1">
        <w:r w:rsidR="00561F03" w:rsidRPr="009650EC">
          <w:rPr>
            <w:rStyle w:val="Hipervnculo"/>
            <w:noProof/>
          </w:rPr>
          <w:t>Requerimientos de alto nivel</w:t>
        </w:r>
        <w:r w:rsidR="00561F03">
          <w:rPr>
            <w:noProof/>
            <w:webHidden/>
          </w:rPr>
          <w:tab/>
        </w:r>
        <w:r w:rsidR="00561F03">
          <w:rPr>
            <w:noProof/>
            <w:webHidden/>
          </w:rPr>
          <w:fldChar w:fldCharType="begin"/>
        </w:r>
        <w:r w:rsidR="00561F03">
          <w:rPr>
            <w:noProof/>
            <w:webHidden/>
          </w:rPr>
          <w:instrText xml:space="preserve"> PAGEREF _Toc446881200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201" w:history="1">
        <w:r w:rsidR="00561F03" w:rsidRPr="009650EC">
          <w:rPr>
            <w:rStyle w:val="Hipervnculo"/>
            <w:noProof/>
          </w:rPr>
          <w:t>Entrega 0: Análisis del dominio</w:t>
        </w:r>
        <w:r w:rsidR="00561F03">
          <w:rPr>
            <w:noProof/>
            <w:webHidden/>
          </w:rPr>
          <w:tab/>
        </w:r>
        <w:r w:rsidR="00561F03">
          <w:rPr>
            <w:noProof/>
            <w:webHidden/>
          </w:rPr>
          <w:fldChar w:fldCharType="begin"/>
        </w:r>
        <w:r w:rsidR="00561F03">
          <w:rPr>
            <w:noProof/>
            <w:webHidden/>
          </w:rPr>
          <w:instrText xml:space="preserve"> PAGEREF _Toc446881201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202" w:history="1">
        <w:r w:rsidR="00561F03" w:rsidRPr="009650EC">
          <w:rPr>
            <w:rStyle w:val="Hipervnculo"/>
            <w:noProof/>
          </w:rPr>
          <w:t>Entrega 1</w:t>
        </w:r>
        <w:r w:rsidR="00561F03">
          <w:rPr>
            <w:noProof/>
            <w:webHidden/>
          </w:rPr>
          <w:tab/>
        </w:r>
        <w:r w:rsidR="00561F03">
          <w:rPr>
            <w:noProof/>
            <w:webHidden/>
          </w:rPr>
          <w:fldChar w:fldCharType="begin"/>
        </w:r>
        <w:r w:rsidR="00561F03">
          <w:rPr>
            <w:noProof/>
            <w:webHidden/>
          </w:rPr>
          <w:instrText xml:space="preserve"> PAGEREF _Toc446881202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3"/>
        <w:tabs>
          <w:tab w:val="right" w:leader="dot" w:pos="9709"/>
        </w:tabs>
        <w:rPr>
          <w:rFonts w:asciiTheme="minorHAnsi" w:eastAsiaTheme="minorEastAsia" w:hAnsiTheme="minorHAnsi" w:cstheme="minorBidi"/>
          <w:noProof/>
          <w:lang w:val="es-AR" w:eastAsia="es-AR"/>
        </w:rPr>
      </w:pPr>
      <w:hyperlink w:anchor="_Toc446881203" w:history="1">
        <w:r w:rsidR="00561F03" w:rsidRPr="009650EC">
          <w:rPr>
            <w:rStyle w:val="Hipervnculo"/>
            <w:noProof/>
          </w:rPr>
          <w:t>Cálculo de cercanía</w:t>
        </w:r>
        <w:r w:rsidR="00561F03">
          <w:rPr>
            <w:noProof/>
            <w:webHidden/>
          </w:rPr>
          <w:tab/>
        </w:r>
        <w:r w:rsidR="00561F03">
          <w:rPr>
            <w:noProof/>
            <w:webHidden/>
          </w:rPr>
          <w:fldChar w:fldCharType="begin"/>
        </w:r>
        <w:r w:rsidR="00561F03">
          <w:rPr>
            <w:noProof/>
            <w:webHidden/>
          </w:rPr>
          <w:instrText xml:space="preserve"> PAGEREF _Toc446881203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3"/>
        <w:tabs>
          <w:tab w:val="right" w:leader="dot" w:pos="9709"/>
        </w:tabs>
        <w:rPr>
          <w:rFonts w:asciiTheme="minorHAnsi" w:eastAsiaTheme="minorEastAsia" w:hAnsiTheme="minorHAnsi" w:cstheme="minorBidi"/>
          <w:noProof/>
          <w:lang w:val="es-AR" w:eastAsia="es-AR"/>
        </w:rPr>
      </w:pPr>
      <w:hyperlink w:anchor="_Toc446881204" w:history="1">
        <w:r w:rsidR="00561F03" w:rsidRPr="009650EC">
          <w:rPr>
            <w:rStyle w:val="Hipervnculo"/>
            <w:noProof/>
          </w:rPr>
          <w:t>Cálculo de disponibilidad</w:t>
        </w:r>
        <w:r w:rsidR="00561F03">
          <w:rPr>
            <w:noProof/>
            <w:webHidden/>
          </w:rPr>
          <w:tab/>
        </w:r>
        <w:r w:rsidR="00561F03">
          <w:rPr>
            <w:noProof/>
            <w:webHidden/>
          </w:rPr>
          <w:fldChar w:fldCharType="begin"/>
        </w:r>
        <w:r w:rsidR="00561F03">
          <w:rPr>
            <w:noProof/>
            <w:webHidden/>
          </w:rPr>
          <w:instrText xml:space="preserve"> PAGEREF _Toc446881204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3"/>
        <w:tabs>
          <w:tab w:val="right" w:leader="dot" w:pos="9709"/>
        </w:tabs>
        <w:rPr>
          <w:rFonts w:asciiTheme="minorHAnsi" w:eastAsiaTheme="minorEastAsia" w:hAnsiTheme="minorHAnsi" w:cstheme="minorBidi"/>
          <w:noProof/>
          <w:lang w:val="es-AR" w:eastAsia="es-AR"/>
        </w:rPr>
      </w:pPr>
      <w:hyperlink w:anchor="_Toc446881205" w:history="1">
        <w:r w:rsidR="00561F03" w:rsidRPr="009650EC">
          <w:rPr>
            <w:rStyle w:val="Hipervnculo"/>
            <w:noProof/>
          </w:rPr>
          <w:t>Búsqueda de puntos</w:t>
        </w:r>
        <w:r w:rsidR="00561F03">
          <w:rPr>
            <w:noProof/>
            <w:webHidden/>
          </w:rPr>
          <w:tab/>
        </w:r>
        <w:r w:rsidR="00561F03">
          <w:rPr>
            <w:noProof/>
            <w:webHidden/>
          </w:rPr>
          <w:fldChar w:fldCharType="begin"/>
        </w:r>
        <w:r w:rsidR="00561F03">
          <w:rPr>
            <w:noProof/>
            <w:webHidden/>
          </w:rPr>
          <w:instrText xml:space="preserve"> PAGEREF _Toc446881205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3"/>
        <w:tabs>
          <w:tab w:val="right" w:leader="dot" w:pos="9709"/>
        </w:tabs>
        <w:rPr>
          <w:rFonts w:asciiTheme="minorHAnsi" w:eastAsiaTheme="minorEastAsia" w:hAnsiTheme="minorHAnsi" w:cstheme="minorBidi"/>
          <w:noProof/>
          <w:lang w:val="es-AR" w:eastAsia="es-AR"/>
        </w:rPr>
      </w:pPr>
      <w:hyperlink w:anchor="_Toc446881206" w:history="1">
        <w:r w:rsidR="00561F03" w:rsidRPr="009650EC">
          <w:rPr>
            <w:rStyle w:val="Hipervnculo"/>
            <w:noProof/>
          </w:rPr>
          <w:t>Requerimientos detallados</w:t>
        </w:r>
        <w:r w:rsidR="00561F03">
          <w:rPr>
            <w:noProof/>
            <w:webHidden/>
          </w:rPr>
          <w:tab/>
        </w:r>
        <w:r w:rsidR="00561F03">
          <w:rPr>
            <w:noProof/>
            <w:webHidden/>
          </w:rPr>
          <w:fldChar w:fldCharType="begin"/>
        </w:r>
        <w:r w:rsidR="00561F03">
          <w:rPr>
            <w:noProof/>
            <w:webHidden/>
          </w:rPr>
          <w:instrText xml:space="preserve"> PAGEREF _Toc446881206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207" w:history="1">
        <w:r w:rsidR="00561F03" w:rsidRPr="009650EC">
          <w:rPr>
            <w:rStyle w:val="Hipervnculo"/>
            <w:noProof/>
          </w:rPr>
          <w:t>Entrega 2</w:t>
        </w:r>
        <w:r w:rsidR="00561F03">
          <w:rPr>
            <w:noProof/>
            <w:webHidden/>
          </w:rPr>
          <w:tab/>
        </w:r>
        <w:r w:rsidR="00561F03">
          <w:rPr>
            <w:noProof/>
            <w:webHidden/>
          </w:rPr>
          <w:fldChar w:fldCharType="begin"/>
        </w:r>
        <w:r w:rsidR="00561F03">
          <w:rPr>
            <w:noProof/>
            <w:webHidden/>
          </w:rPr>
          <w:instrText xml:space="preserve"> PAGEREF _Toc446881207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61F03" w:rsidRDefault="00542678">
      <w:pPr>
        <w:pStyle w:val="TDC1"/>
        <w:tabs>
          <w:tab w:val="right" w:leader="dot" w:pos="9709"/>
        </w:tabs>
        <w:rPr>
          <w:rFonts w:asciiTheme="minorHAnsi" w:eastAsiaTheme="minorEastAsia" w:hAnsiTheme="minorHAnsi" w:cstheme="minorBidi"/>
          <w:noProof/>
          <w:lang w:val="es-AR" w:eastAsia="es-AR"/>
        </w:rPr>
      </w:pPr>
      <w:hyperlink w:anchor="_Toc446881208" w:history="1">
        <w:r w:rsidR="00561F03" w:rsidRPr="009650EC">
          <w:rPr>
            <w:rStyle w:val="Hipervnculo"/>
            <w:noProof/>
          </w:rPr>
          <w:t>Entrega 3</w:t>
        </w:r>
        <w:r w:rsidR="00561F03">
          <w:rPr>
            <w:noProof/>
            <w:webHidden/>
          </w:rPr>
          <w:tab/>
        </w:r>
        <w:r w:rsidR="00561F03">
          <w:rPr>
            <w:noProof/>
            <w:webHidden/>
          </w:rPr>
          <w:fldChar w:fldCharType="begin"/>
        </w:r>
        <w:r w:rsidR="00561F03">
          <w:rPr>
            <w:noProof/>
            <w:webHidden/>
          </w:rPr>
          <w:instrText xml:space="preserve"> PAGEREF _Toc446881208 \h </w:instrText>
        </w:r>
        <w:r w:rsidR="00561F03">
          <w:rPr>
            <w:noProof/>
            <w:webHidden/>
          </w:rPr>
        </w:r>
        <w:r w:rsidR="00561F03">
          <w:rPr>
            <w:noProof/>
            <w:webHidden/>
          </w:rPr>
          <w:fldChar w:fldCharType="separate"/>
        </w:r>
        <w:r w:rsidR="00C46074">
          <w:rPr>
            <w:noProof/>
            <w:webHidden/>
          </w:rPr>
          <w:t>2</w:t>
        </w:r>
        <w:r w:rsidR="00561F03">
          <w:rPr>
            <w:noProof/>
            <w:webHidden/>
          </w:rPr>
          <w:fldChar w:fldCharType="end"/>
        </w:r>
      </w:hyperlink>
    </w:p>
    <w:p w:rsidR="005423DD" w:rsidRDefault="005423DD">
      <w:r>
        <w:rPr>
          <w:b/>
          <w:bCs/>
        </w:rPr>
        <w:fldChar w:fldCharType="end"/>
      </w:r>
    </w:p>
    <w:p w:rsidR="005423DD" w:rsidRDefault="005423DD" w:rsidP="00753F3C"/>
    <w:p w:rsidR="00753F3C" w:rsidRDefault="00753F3C">
      <w:pPr>
        <w:suppressAutoHyphens w:val="0"/>
        <w:spacing w:line="240" w:lineRule="auto"/>
        <w:ind w:firstLine="0"/>
        <w:rPr>
          <w:rFonts w:ascii="Arial" w:hAnsi="Arial"/>
          <w:b/>
          <w:kern w:val="1"/>
          <w:sz w:val="36"/>
          <w:szCs w:val="20"/>
          <w:u w:val="single"/>
          <w:lang w:val="pt-BR"/>
        </w:rPr>
      </w:pPr>
      <w:r>
        <w:br w:type="page"/>
      </w:r>
    </w:p>
    <w:p w:rsidR="00753F3C" w:rsidRDefault="00753F3C" w:rsidP="00753F3C">
      <w:pPr>
        <w:pStyle w:val="Ttulo1"/>
      </w:pPr>
      <w:bookmarkStart w:id="1" w:name="_Toc446881196"/>
      <w:r>
        <w:lastRenderedPageBreak/>
        <w:t xml:space="preserve">Objetivos </w:t>
      </w:r>
      <w:proofErr w:type="spellStart"/>
      <w:r>
        <w:t>Generales</w:t>
      </w:r>
      <w:bookmarkEnd w:id="1"/>
      <w:proofErr w:type="spellEnd"/>
    </w:p>
    <w:p w:rsidR="00753F3C" w:rsidRDefault="00753F3C" w:rsidP="00753F3C"/>
    <w:p w:rsidR="00753F3C" w:rsidRDefault="00753F3C" w:rsidP="00753F3C">
      <w:pPr>
        <w:numPr>
          <w:ilvl w:val="0"/>
          <w:numId w:val="21"/>
        </w:numPr>
        <w:suppressAutoHyphens w:val="0"/>
        <w:spacing w:line="276" w:lineRule="auto"/>
        <w:ind w:hanging="360"/>
        <w:contextualSpacing/>
      </w:pPr>
      <w:r>
        <w:t>Tomar decisiones de Diseño de una Solución Compleja identificando Ventajas y Desventajas.</w:t>
      </w:r>
    </w:p>
    <w:p w:rsidR="00753F3C" w:rsidRDefault="00753F3C" w:rsidP="00753F3C">
      <w:pPr>
        <w:numPr>
          <w:ilvl w:val="0"/>
          <w:numId w:val="21"/>
        </w:numPr>
        <w:suppressAutoHyphens w:val="0"/>
        <w:spacing w:line="276" w:lineRule="auto"/>
        <w:ind w:hanging="360"/>
        <w:contextualSpacing/>
      </w:pPr>
      <w:r>
        <w:t>Comunicar el Diseño utilizando distintas herramientas (UML - código/pseudocódigo - prosa - DER).</w:t>
      </w:r>
    </w:p>
    <w:p w:rsidR="00753F3C" w:rsidRDefault="00753F3C" w:rsidP="00753F3C">
      <w:pPr>
        <w:numPr>
          <w:ilvl w:val="0"/>
          <w:numId w:val="21"/>
        </w:numPr>
        <w:suppressAutoHyphens w:val="0"/>
        <w:spacing w:line="276" w:lineRule="auto"/>
        <w:ind w:hanging="360"/>
        <w:contextualSpacing/>
      </w:pPr>
      <w:r>
        <w:t>Identificar Requerimientos No Funcionales (Atributos de Calidad) y su impacto en la Arquitectura.</w:t>
      </w:r>
    </w:p>
    <w:p w:rsidR="00753F3C" w:rsidRDefault="00753F3C" w:rsidP="00753F3C">
      <w:pPr>
        <w:numPr>
          <w:ilvl w:val="0"/>
          <w:numId w:val="21"/>
        </w:numPr>
        <w:suppressAutoHyphens w:val="0"/>
        <w:spacing w:line="276" w:lineRule="auto"/>
        <w:ind w:hanging="360"/>
        <w:contextualSpacing/>
      </w:pPr>
      <w:r>
        <w:t>Resolver Situaciones Problemáticas del Diseño utilizando Patrones de Diseño.</w:t>
      </w:r>
    </w:p>
    <w:p w:rsidR="00753F3C" w:rsidRDefault="00753F3C" w:rsidP="00753F3C">
      <w:pPr>
        <w:numPr>
          <w:ilvl w:val="0"/>
          <w:numId w:val="21"/>
        </w:numPr>
        <w:suppressAutoHyphens w:val="0"/>
        <w:spacing w:line="276" w:lineRule="auto"/>
        <w:ind w:hanging="360"/>
        <w:contextualSpacing/>
      </w:pPr>
      <w:r>
        <w:t>Diseñar Artefactos de Prueba que permitan Validar los Requerimientos definidos.</w:t>
      </w:r>
    </w:p>
    <w:p w:rsidR="00753F3C" w:rsidRDefault="00753F3C" w:rsidP="00753F3C">
      <w:pPr>
        <w:numPr>
          <w:ilvl w:val="0"/>
          <w:numId w:val="21"/>
        </w:numPr>
        <w:suppressAutoHyphens w:val="0"/>
        <w:spacing w:line="276" w:lineRule="auto"/>
        <w:ind w:hanging="360"/>
        <w:contextualSpacing/>
      </w:pPr>
      <w:r>
        <w:t>Construir un Modelo de Datos persistente acorde a la Implementación.</w:t>
      </w:r>
    </w:p>
    <w:p w:rsidR="00753F3C" w:rsidRDefault="00753F3C" w:rsidP="00753F3C">
      <w:pPr>
        <w:numPr>
          <w:ilvl w:val="0"/>
          <w:numId w:val="21"/>
        </w:numPr>
        <w:suppressAutoHyphens w:val="0"/>
        <w:spacing w:line="276" w:lineRule="auto"/>
        <w:ind w:hanging="360"/>
        <w:contextualSpacing/>
      </w:pPr>
      <w:r>
        <w:t>Diseñar y Construir Interfaces de Usuario en Distintas Tecnologías.</w:t>
      </w:r>
    </w:p>
    <w:p w:rsidR="00753F3C" w:rsidRDefault="00753F3C" w:rsidP="00753F3C">
      <w:pPr>
        <w:numPr>
          <w:ilvl w:val="0"/>
          <w:numId w:val="21"/>
        </w:numPr>
        <w:suppressAutoHyphens w:val="0"/>
        <w:spacing w:line="276" w:lineRule="auto"/>
        <w:ind w:hanging="360"/>
        <w:contextualSpacing/>
      </w:pPr>
      <w:r>
        <w:t>Diseñar la Comunicación con una Interfaz Externa al Sistema.</w:t>
      </w:r>
    </w:p>
    <w:p w:rsidR="00753F3C" w:rsidRDefault="00753F3C" w:rsidP="00753F3C">
      <w:pPr>
        <w:numPr>
          <w:ilvl w:val="0"/>
          <w:numId w:val="21"/>
        </w:numPr>
        <w:suppressAutoHyphens w:val="0"/>
        <w:spacing w:line="276" w:lineRule="auto"/>
        <w:ind w:hanging="360"/>
        <w:contextualSpacing/>
      </w:pPr>
      <w:r>
        <w:t xml:space="preserve">Validar el Diseño propuesto utilizando herramientas de </w:t>
      </w:r>
      <w:proofErr w:type="spellStart"/>
      <w:r>
        <w:t>Testing</w:t>
      </w:r>
      <w:proofErr w:type="spellEnd"/>
      <w:r>
        <w:t>.</w:t>
      </w:r>
    </w:p>
    <w:p w:rsidR="00753F3C" w:rsidRDefault="00753F3C" w:rsidP="00753F3C">
      <w:pPr>
        <w:numPr>
          <w:ilvl w:val="0"/>
          <w:numId w:val="21"/>
        </w:numPr>
        <w:suppressAutoHyphens w:val="0"/>
        <w:spacing w:line="276" w:lineRule="auto"/>
        <w:ind w:hanging="360"/>
        <w:contextualSpacing/>
      </w:pPr>
      <w:r>
        <w:t>Comprender y Especificar la Arquitectura del Producto.</w:t>
      </w:r>
    </w:p>
    <w:p w:rsidR="00753F3C" w:rsidRDefault="00753F3C" w:rsidP="00753F3C">
      <w:pPr>
        <w:numPr>
          <w:ilvl w:val="0"/>
          <w:numId w:val="21"/>
        </w:numPr>
        <w:suppressAutoHyphens w:val="0"/>
        <w:spacing w:line="276" w:lineRule="auto"/>
        <w:ind w:hanging="360"/>
        <w:contextualSpacing/>
      </w:pPr>
      <w:r>
        <w:t>Implementar la Solución en una Tecnología concreta para Validar el Diseño Propuesto.</w:t>
      </w:r>
    </w:p>
    <w:p w:rsidR="00753F3C" w:rsidRDefault="00753F3C" w:rsidP="00753F3C">
      <w:pPr>
        <w:numPr>
          <w:ilvl w:val="0"/>
          <w:numId w:val="21"/>
        </w:numPr>
        <w:suppressAutoHyphens w:val="0"/>
        <w:spacing w:line="276" w:lineRule="auto"/>
        <w:ind w:hanging="360"/>
        <w:contextualSpacing/>
      </w:pPr>
      <w:r>
        <w:t>Comprender que la tecnología condiciona al diseño.</w:t>
      </w:r>
    </w:p>
    <w:p w:rsidR="00753F3C" w:rsidRDefault="00753F3C" w:rsidP="00753F3C">
      <w:pPr>
        <w:numPr>
          <w:ilvl w:val="0"/>
          <w:numId w:val="21"/>
        </w:numPr>
        <w:suppressAutoHyphens w:val="0"/>
        <w:spacing w:line="276" w:lineRule="auto"/>
        <w:ind w:hanging="360"/>
        <w:contextualSpacing/>
      </w:pPr>
      <w:r>
        <w:t xml:space="preserve">Utilizar Herramientas de Soporte para el Diseño y Construcción de Software: </w:t>
      </w:r>
    </w:p>
    <w:p w:rsidR="00753F3C" w:rsidRDefault="00753F3C" w:rsidP="00753F3C">
      <w:pPr>
        <w:numPr>
          <w:ilvl w:val="1"/>
          <w:numId w:val="21"/>
        </w:numPr>
        <w:suppressAutoHyphens w:val="0"/>
        <w:spacing w:line="276" w:lineRule="auto"/>
        <w:ind w:hanging="360"/>
        <w:contextualSpacing/>
      </w:pPr>
      <w:r>
        <w:t>control de versiones</w:t>
      </w:r>
    </w:p>
    <w:p w:rsidR="00753F3C" w:rsidRDefault="00753F3C" w:rsidP="00753F3C">
      <w:pPr>
        <w:numPr>
          <w:ilvl w:val="1"/>
          <w:numId w:val="21"/>
        </w:numPr>
        <w:suppressAutoHyphens w:val="0"/>
        <w:spacing w:line="276" w:lineRule="auto"/>
        <w:ind w:hanging="360"/>
        <w:contextualSpacing/>
      </w:pPr>
      <w:r>
        <w:t>entorno de desarrollo integrado</w:t>
      </w:r>
    </w:p>
    <w:p w:rsidR="00753F3C" w:rsidRDefault="00753F3C" w:rsidP="00753F3C">
      <w:pPr>
        <w:numPr>
          <w:ilvl w:val="1"/>
          <w:numId w:val="21"/>
        </w:numPr>
        <w:suppressAutoHyphens w:val="0"/>
        <w:spacing w:line="276" w:lineRule="auto"/>
        <w:ind w:hanging="360"/>
        <w:contextualSpacing/>
      </w:pPr>
      <w:r>
        <w:t>herramientas de manejo de dependencias</w:t>
      </w:r>
    </w:p>
    <w:p w:rsidR="00753F3C" w:rsidRDefault="00753F3C" w:rsidP="00753F3C">
      <w:pPr>
        <w:numPr>
          <w:ilvl w:val="1"/>
          <w:numId w:val="21"/>
        </w:numPr>
        <w:suppressAutoHyphens w:val="0"/>
        <w:spacing w:line="276" w:lineRule="auto"/>
        <w:ind w:hanging="360"/>
        <w:contextualSpacing/>
      </w:pPr>
      <w:r>
        <w:t>herramientas de construcción</w:t>
      </w:r>
    </w:p>
    <w:p w:rsidR="00753F3C" w:rsidRDefault="00753F3C" w:rsidP="00753F3C">
      <w:pPr>
        <w:numPr>
          <w:ilvl w:val="1"/>
          <w:numId w:val="21"/>
        </w:numPr>
        <w:suppressAutoHyphens w:val="0"/>
        <w:spacing w:line="276" w:lineRule="auto"/>
        <w:ind w:hanging="360"/>
        <w:contextualSpacing/>
      </w:pPr>
      <w:r>
        <w:t xml:space="preserve">herramientas de concepción, y comunicación de diseño </w:t>
      </w:r>
    </w:p>
    <w:p w:rsidR="00753F3C" w:rsidRDefault="00753F3C" w:rsidP="00753F3C">
      <w:pPr>
        <w:numPr>
          <w:ilvl w:val="0"/>
          <w:numId w:val="21"/>
        </w:numPr>
        <w:suppressAutoHyphens w:val="0"/>
        <w:spacing w:line="276" w:lineRule="auto"/>
        <w:ind w:hanging="360"/>
        <w:contextualSpacing/>
      </w:pPr>
      <w:r>
        <w:t>La Comunicación y el Trabajo en Equipo como elementos primordiales en el Proceso.</w:t>
      </w:r>
    </w:p>
    <w:p w:rsidR="00753F3C" w:rsidRDefault="00753F3C" w:rsidP="00753F3C">
      <w:r>
        <w:br w:type="page"/>
      </w:r>
    </w:p>
    <w:p w:rsidR="00753F3C" w:rsidRDefault="00753F3C" w:rsidP="00753F3C">
      <w:pPr>
        <w:pStyle w:val="Ttulo1"/>
      </w:pPr>
      <w:bookmarkStart w:id="2" w:name="h.pcggnjc4v2i" w:colFirst="0" w:colLast="0"/>
      <w:bookmarkStart w:id="3" w:name="_Toc446881197"/>
      <w:bookmarkEnd w:id="2"/>
      <w:proofErr w:type="spellStart"/>
      <w:r>
        <w:lastRenderedPageBreak/>
        <w:t>Evaluación</w:t>
      </w:r>
      <w:proofErr w:type="spellEnd"/>
      <w:r>
        <w:t xml:space="preserve"> y Condiciones de Aprobación</w:t>
      </w:r>
      <w:bookmarkEnd w:id="3"/>
    </w:p>
    <w:p w:rsidR="00753F3C" w:rsidRDefault="00753F3C" w:rsidP="00753F3C"/>
    <w:p w:rsidR="00753F3C" w:rsidRDefault="00753F3C" w:rsidP="00753F3C">
      <w:pPr>
        <w:numPr>
          <w:ilvl w:val="0"/>
          <w:numId w:val="24"/>
        </w:numPr>
        <w:suppressAutoHyphens w:val="0"/>
        <w:spacing w:line="276" w:lineRule="auto"/>
        <w:ind w:hanging="360"/>
        <w:contextualSpacing/>
      </w:pPr>
      <w:r>
        <w:t>El Equipo: 4 a 6 Integrantes.</w:t>
      </w:r>
    </w:p>
    <w:p w:rsidR="00753F3C" w:rsidRDefault="00753F3C" w:rsidP="00753F3C">
      <w:pPr>
        <w:numPr>
          <w:ilvl w:val="0"/>
          <w:numId w:val="24"/>
        </w:numPr>
        <w:suppressAutoHyphens w:val="0"/>
        <w:spacing w:line="276" w:lineRule="auto"/>
        <w:ind w:hanging="360"/>
        <w:contextualSpacing/>
      </w:pPr>
      <w:r>
        <w:t>Se evaluará en cada Entrega al Equipo y a cada Integrante.</w:t>
      </w:r>
    </w:p>
    <w:p w:rsidR="00753F3C" w:rsidRDefault="00753F3C" w:rsidP="00753F3C">
      <w:pPr>
        <w:numPr>
          <w:ilvl w:val="0"/>
          <w:numId w:val="24"/>
        </w:numPr>
        <w:suppressAutoHyphens w:val="0"/>
        <w:spacing w:line="276" w:lineRule="auto"/>
        <w:ind w:hanging="360"/>
        <w:contextualSpacing/>
      </w:pPr>
      <w:r>
        <w:t>La aprobación será por Entrega Grupal y por Integrante.</w:t>
      </w:r>
    </w:p>
    <w:p w:rsidR="00753F3C" w:rsidRDefault="00753F3C" w:rsidP="00753F3C">
      <w:pPr>
        <w:numPr>
          <w:ilvl w:val="0"/>
          <w:numId w:val="24"/>
        </w:numPr>
        <w:suppressAutoHyphens w:val="0"/>
        <w:spacing w:line="276" w:lineRule="auto"/>
        <w:ind w:hanging="360"/>
        <w:contextualSpacing/>
      </w:pPr>
      <w:r>
        <w:t>Se le informará al Equipo y a cada Integrante la Calificación Obtenida.</w:t>
      </w:r>
    </w:p>
    <w:p w:rsidR="00753F3C" w:rsidRDefault="00753F3C" w:rsidP="00753F3C">
      <w:pPr>
        <w:numPr>
          <w:ilvl w:val="0"/>
          <w:numId w:val="24"/>
        </w:numPr>
        <w:suppressAutoHyphens w:val="0"/>
        <w:spacing w:line="276" w:lineRule="auto"/>
        <w:ind w:hanging="360"/>
        <w:contextualSpacing/>
      </w:pPr>
      <w:r>
        <w:t>La Calificación puede ser:</w:t>
      </w:r>
    </w:p>
    <w:p w:rsidR="00753F3C" w:rsidRDefault="00753F3C" w:rsidP="00753F3C">
      <w:pPr>
        <w:numPr>
          <w:ilvl w:val="1"/>
          <w:numId w:val="24"/>
        </w:numPr>
        <w:suppressAutoHyphens w:val="0"/>
        <w:spacing w:line="276" w:lineRule="auto"/>
        <w:ind w:hanging="360"/>
        <w:contextualSpacing/>
      </w:pPr>
      <w:r>
        <w:t>Insuficiente</w:t>
      </w:r>
    </w:p>
    <w:p w:rsidR="00753F3C" w:rsidRDefault="00753F3C" w:rsidP="00753F3C">
      <w:pPr>
        <w:numPr>
          <w:ilvl w:val="1"/>
          <w:numId w:val="24"/>
        </w:numPr>
        <w:suppressAutoHyphens w:val="0"/>
        <w:spacing w:line="276" w:lineRule="auto"/>
        <w:ind w:hanging="360"/>
        <w:contextualSpacing/>
      </w:pPr>
      <w:r>
        <w:t>Suficiente</w:t>
      </w:r>
    </w:p>
    <w:p w:rsidR="00753F3C" w:rsidRDefault="00753F3C" w:rsidP="00753F3C">
      <w:pPr>
        <w:numPr>
          <w:ilvl w:val="1"/>
          <w:numId w:val="24"/>
        </w:numPr>
        <w:suppressAutoHyphens w:val="0"/>
        <w:spacing w:line="276" w:lineRule="auto"/>
        <w:ind w:hanging="360"/>
        <w:contextualSpacing/>
      </w:pPr>
      <w:r>
        <w:t>Muy Bueno</w:t>
      </w:r>
    </w:p>
    <w:p w:rsidR="00753F3C" w:rsidRDefault="00753F3C" w:rsidP="00753F3C">
      <w:pPr>
        <w:numPr>
          <w:ilvl w:val="1"/>
          <w:numId w:val="24"/>
        </w:numPr>
        <w:suppressAutoHyphens w:val="0"/>
        <w:spacing w:line="276" w:lineRule="auto"/>
        <w:ind w:hanging="360"/>
        <w:contextualSpacing/>
      </w:pPr>
      <w:r>
        <w:t>Excelente</w:t>
      </w:r>
    </w:p>
    <w:p w:rsidR="00753F3C" w:rsidRDefault="00753F3C" w:rsidP="00753F3C">
      <w:pPr>
        <w:numPr>
          <w:ilvl w:val="0"/>
          <w:numId w:val="31"/>
        </w:numPr>
        <w:suppressAutoHyphens w:val="0"/>
        <w:spacing w:line="276" w:lineRule="auto"/>
        <w:ind w:hanging="360"/>
        <w:contextualSpacing/>
      </w:pPr>
      <w:r>
        <w:t xml:space="preserve">El Alumno/Equipo podrá tener solamente 2(dos) Entregas con calificación Insuficiente que podrá ser recuperada en 2(dos) Instancias. En caso de obtener una Tercer Entrega con calificación Insuficiente el Alumno/Equipo no aprobará el Trabajo Práctico condición necesaria para la aprobación de la Asignatura. </w:t>
      </w:r>
    </w:p>
    <w:p w:rsidR="00753F3C" w:rsidRDefault="00753F3C" w:rsidP="00753F3C"/>
    <w:p w:rsidR="00753F3C" w:rsidRDefault="00753F3C" w:rsidP="00753F3C"/>
    <w:p w:rsidR="00753F3C" w:rsidRDefault="00753F3C" w:rsidP="00753F3C"/>
    <w:p w:rsidR="00753F3C" w:rsidRDefault="00753F3C" w:rsidP="00753F3C">
      <w:bookmarkStart w:id="4" w:name="h.psjqwj28btov" w:colFirst="0" w:colLast="0"/>
      <w:bookmarkEnd w:id="4"/>
    </w:p>
    <w:p w:rsidR="00753F3C" w:rsidRDefault="00753F3C" w:rsidP="00753F3C">
      <w:r>
        <w:br w:type="page"/>
      </w:r>
    </w:p>
    <w:p w:rsidR="00753F3C" w:rsidRDefault="00753F3C" w:rsidP="00753F3C">
      <w:pPr>
        <w:pStyle w:val="Ttulo1"/>
      </w:pPr>
      <w:bookmarkStart w:id="5" w:name="h.qzjwnri6skh8" w:colFirst="0" w:colLast="0"/>
      <w:bookmarkStart w:id="6" w:name="h.dpox3a273ere" w:colFirst="0" w:colLast="0"/>
      <w:bookmarkStart w:id="7" w:name="_Toc446881198"/>
      <w:bookmarkEnd w:id="5"/>
      <w:bookmarkEnd w:id="6"/>
      <w:r>
        <w:lastRenderedPageBreak/>
        <w:t>Contexto</w:t>
      </w:r>
      <w:bookmarkEnd w:id="7"/>
    </w:p>
    <w:p w:rsidR="00753F3C" w:rsidRDefault="00753F3C" w:rsidP="00753F3C"/>
    <w:p w:rsidR="00753F3C" w:rsidRDefault="00753F3C" w:rsidP="00753F3C">
      <w:pPr>
        <w:jc w:val="both"/>
      </w:pPr>
      <w:r>
        <w:t>El gobierno de la ciudad, con el objetivo descentralizar el acceso a la información y disminuir la congestión en centros de Gestión y Participación (</w:t>
      </w:r>
      <w:proofErr w:type="spellStart"/>
      <w:r>
        <w:t>CGPs</w:t>
      </w:r>
      <w:proofErr w:type="spellEnd"/>
      <w:r>
        <w:t xml:space="preserve">), quiere llevar a cabo un proyecto ambicioso: contar con dispositivo táctiles en múltiples esquinas de la ciudad, conectados a internet, que permitan realizar trámites y obtener información. </w:t>
      </w:r>
    </w:p>
    <w:p w:rsidR="00753F3C" w:rsidRDefault="00753F3C" w:rsidP="00753F3C">
      <w:pPr>
        <w:jc w:val="both"/>
      </w:pPr>
      <w:r>
        <w:t>Tras contactarse con la Regional Buenos Aires, de la Universidad Tecnológica Nacional., y recibir la propuesta en la Cátedra de Diseño de Sistemas, luego de varias reuniones y discusiones sobre cómo abordar el proyecto, todas las partes están de acuerdo en encarar una primera etapa en la que estos dispositivos sólo visualizarán puntos de interés</w:t>
      </w:r>
      <w:r>
        <w:rPr>
          <w:vertAlign w:val="superscript"/>
        </w:rPr>
        <w:footnoteReference w:id="1"/>
      </w:r>
      <w:r>
        <w:t>, en algunas locaciones particulares. Si el proyecto tiene éxito</w:t>
      </w:r>
      <w:r>
        <w:rPr>
          <w:vertAlign w:val="superscript"/>
        </w:rPr>
        <w:footnoteReference w:id="2"/>
      </w:r>
      <w:r>
        <w:t xml:space="preserve">, en etapas posteriores se incluirán más dispositivos y más funcionalidades. </w:t>
      </w:r>
    </w:p>
    <w:p w:rsidR="00753F3C" w:rsidRDefault="00753F3C" w:rsidP="00753F3C">
      <w:pPr>
        <w:pStyle w:val="Ttulo1"/>
      </w:pPr>
      <w:bookmarkStart w:id="8" w:name="h.e5q89iem7b9r" w:colFirst="0" w:colLast="0"/>
      <w:bookmarkStart w:id="9" w:name="_Toc446881199"/>
      <w:bookmarkEnd w:id="8"/>
      <w:proofErr w:type="spellStart"/>
      <w:r>
        <w:t>Dominio</w:t>
      </w:r>
      <w:proofErr w:type="spellEnd"/>
      <w:r>
        <w:t xml:space="preserve"> de alto </w:t>
      </w:r>
      <w:proofErr w:type="spellStart"/>
      <w:r>
        <w:t>nivel</w:t>
      </w:r>
      <w:proofErr w:type="spellEnd"/>
      <w:r>
        <w:rPr>
          <w:noProof/>
          <w:lang w:val="es-AR" w:eastAsia="es-AR"/>
        </w:rPr>
        <w:drawing>
          <wp:anchor distT="114300" distB="114300" distL="114300" distR="114300" simplePos="0" relativeHeight="251658240" behindDoc="0" locked="0" layoutInCell="0" hidden="0" allowOverlap="0" wp14:anchorId="48901AF0" wp14:editId="5B6657B5">
            <wp:simplePos x="0" y="0"/>
            <wp:positionH relativeFrom="margin">
              <wp:posOffset>4295775</wp:posOffset>
            </wp:positionH>
            <wp:positionV relativeFrom="paragraph">
              <wp:posOffset>371475</wp:posOffset>
            </wp:positionV>
            <wp:extent cx="1905000" cy="1905000"/>
            <wp:effectExtent l="0" t="0" r="0" b="0"/>
            <wp:wrapSquare wrapText="bothSides" distT="114300" distB="114300" distL="114300" distR="114300"/>
            <wp:docPr id="6" name="image03.jpg" descr="How-to-add-your-place-of-business-or-points-of-interest-to-Google-Maps.jpg"/>
            <wp:cNvGraphicFramePr/>
            <a:graphic xmlns:a="http://schemas.openxmlformats.org/drawingml/2006/main">
              <a:graphicData uri="http://schemas.openxmlformats.org/drawingml/2006/picture">
                <pic:pic xmlns:pic="http://schemas.openxmlformats.org/drawingml/2006/picture">
                  <pic:nvPicPr>
                    <pic:cNvPr id="0" name="image03.jpg" descr="How-to-add-your-place-of-business-or-points-of-interest-to-Google-Maps.jpg"/>
                    <pic:cNvPicPr preferRelativeResize="0"/>
                  </pic:nvPicPr>
                  <pic:blipFill>
                    <a:blip r:embed="rId9"/>
                    <a:srcRect/>
                    <a:stretch>
                      <a:fillRect/>
                    </a:stretch>
                  </pic:blipFill>
                  <pic:spPr>
                    <a:xfrm>
                      <a:off x="0" y="0"/>
                      <a:ext cx="1905000" cy="1905000"/>
                    </a:xfrm>
                    <a:prstGeom prst="rect">
                      <a:avLst/>
                    </a:prstGeom>
                    <a:ln/>
                  </pic:spPr>
                </pic:pic>
              </a:graphicData>
            </a:graphic>
          </wp:anchor>
        </w:drawing>
      </w:r>
      <w:bookmarkEnd w:id="9"/>
    </w:p>
    <w:p w:rsidR="00753F3C" w:rsidRDefault="00753F3C" w:rsidP="00753F3C">
      <w:pPr>
        <w:jc w:val="both"/>
      </w:pPr>
    </w:p>
    <w:p w:rsidR="00753F3C" w:rsidRDefault="00753F3C" w:rsidP="00753F3C">
      <w:pPr>
        <w:tabs>
          <w:tab w:val="left" w:pos="8745"/>
        </w:tabs>
        <w:jc w:val="both"/>
      </w:pPr>
      <w:r>
        <w:t>Un punto de interés (</w:t>
      </w:r>
      <w:r>
        <w:rPr>
          <w:i/>
        </w:rPr>
        <w:t>POI</w:t>
      </w:r>
      <w:r>
        <w:t>, por sus siglas en inglés) es básicamente una posición en un mapa, que suele representarse mediante un ícono.</w:t>
      </w:r>
    </w:p>
    <w:p w:rsidR="00753F3C" w:rsidRDefault="00753F3C" w:rsidP="00753F3C">
      <w:pPr>
        <w:tabs>
          <w:tab w:val="left" w:pos="8745"/>
        </w:tabs>
        <w:jc w:val="both"/>
      </w:pPr>
      <w:r>
        <w:t xml:space="preserve">De este conocemos su dirección, calle principal, entre qué calles se encuentra, número, y datos más específicos como el piso, departamento, unidad, el código postal, localidad, barrio, provincia, país, además de las coordenadas geográficas resultado del proceso de </w:t>
      </w:r>
      <w:proofErr w:type="spellStart"/>
      <w:r>
        <w:t>geocodificación</w:t>
      </w:r>
      <w:proofErr w:type="spellEnd"/>
      <w:r>
        <w:t xml:space="preserve">: latitud y longitud. </w:t>
      </w:r>
    </w:p>
    <w:p w:rsidR="00753F3C" w:rsidRDefault="00753F3C" w:rsidP="00753F3C">
      <w:pPr>
        <w:tabs>
          <w:tab w:val="left" w:pos="8745"/>
        </w:tabs>
        <w:jc w:val="both"/>
      </w:pPr>
    </w:p>
    <w:p w:rsidR="00753F3C" w:rsidRDefault="00753F3C" w:rsidP="00753F3C">
      <w:pPr>
        <w:tabs>
          <w:tab w:val="left" w:pos="8745"/>
        </w:tabs>
        <w:jc w:val="both"/>
      </w:pPr>
      <w:r>
        <w:t>Algunos puntos de interés posibles son:</w:t>
      </w:r>
    </w:p>
    <w:p w:rsidR="00753F3C" w:rsidRDefault="00753F3C" w:rsidP="00753F3C">
      <w:pPr>
        <w:numPr>
          <w:ilvl w:val="0"/>
          <w:numId w:val="26"/>
        </w:numPr>
        <w:tabs>
          <w:tab w:val="left" w:pos="8745"/>
        </w:tabs>
        <w:suppressAutoHyphens w:val="0"/>
        <w:spacing w:line="276" w:lineRule="auto"/>
        <w:ind w:hanging="360"/>
        <w:contextualSpacing/>
        <w:jc w:val="both"/>
      </w:pPr>
      <w:r>
        <w:t>Paradas de colectivos</w:t>
      </w:r>
    </w:p>
    <w:p w:rsidR="00753F3C" w:rsidRDefault="00753F3C" w:rsidP="00753F3C">
      <w:pPr>
        <w:numPr>
          <w:ilvl w:val="0"/>
          <w:numId w:val="26"/>
        </w:numPr>
        <w:tabs>
          <w:tab w:val="left" w:pos="8745"/>
        </w:tabs>
        <w:suppressAutoHyphens w:val="0"/>
        <w:spacing w:line="276" w:lineRule="auto"/>
        <w:ind w:hanging="360"/>
        <w:contextualSpacing/>
        <w:jc w:val="both"/>
      </w:pPr>
      <w:r>
        <w:t>Centros de Gestión y Participación (CGP)</w:t>
      </w:r>
    </w:p>
    <w:p w:rsidR="00753F3C" w:rsidRDefault="00753F3C" w:rsidP="00753F3C">
      <w:pPr>
        <w:numPr>
          <w:ilvl w:val="0"/>
          <w:numId w:val="26"/>
        </w:numPr>
        <w:tabs>
          <w:tab w:val="left" w:pos="8745"/>
        </w:tabs>
        <w:suppressAutoHyphens w:val="0"/>
        <w:spacing w:line="276" w:lineRule="auto"/>
        <w:ind w:hanging="360"/>
        <w:contextualSpacing/>
        <w:jc w:val="both"/>
      </w:pPr>
      <w:r>
        <w:t>Sucursales de Bancos</w:t>
      </w:r>
    </w:p>
    <w:p w:rsidR="00753F3C" w:rsidRDefault="00753F3C" w:rsidP="00753F3C">
      <w:pPr>
        <w:numPr>
          <w:ilvl w:val="0"/>
          <w:numId w:val="26"/>
        </w:numPr>
        <w:tabs>
          <w:tab w:val="left" w:pos="8745"/>
        </w:tabs>
        <w:suppressAutoHyphens w:val="0"/>
        <w:spacing w:line="276" w:lineRule="auto"/>
        <w:ind w:hanging="360"/>
        <w:contextualSpacing/>
        <w:jc w:val="both"/>
      </w:pPr>
      <w:r>
        <w:t>Locales comerciales</w:t>
      </w:r>
    </w:p>
    <w:p w:rsidR="00753F3C" w:rsidRDefault="00753F3C" w:rsidP="00753F3C">
      <w:bookmarkStart w:id="10" w:name="h.j0jsjsugm0rl" w:colFirst="0" w:colLast="0"/>
      <w:bookmarkEnd w:id="10"/>
    </w:p>
    <w:p w:rsidR="00753F3C" w:rsidRDefault="00753F3C" w:rsidP="00753F3C">
      <w:pPr>
        <w:pStyle w:val="Ttulo1"/>
      </w:pPr>
      <w:bookmarkStart w:id="11" w:name="_Toc446881200"/>
      <w:proofErr w:type="spellStart"/>
      <w:r>
        <w:lastRenderedPageBreak/>
        <w:t>Requerimientos</w:t>
      </w:r>
      <w:proofErr w:type="spellEnd"/>
      <w:r>
        <w:t xml:space="preserve"> de alto </w:t>
      </w:r>
      <w:proofErr w:type="spellStart"/>
      <w:r>
        <w:t>nivel</w:t>
      </w:r>
      <w:bookmarkEnd w:id="11"/>
      <w:proofErr w:type="spellEnd"/>
    </w:p>
    <w:p w:rsidR="00753F3C" w:rsidRDefault="00753F3C" w:rsidP="00753F3C">
      <w:pPr>
        <w:tabs>
          <w:tab w:val="left" w:pos="8745"/>
        </w:tabs>
      </w:pPr>
    </w:p>
    <w:p w:rsidR="00753F3C" w:rsidRDefault="00753F3C" w:rsidP="00753F3C">
      <w:pPr>
        <w:tabs>
          <w:tab w:val="left" w:pos="8745"/>
        </w:tabs>
      </w:pPr>
      <w:r>
        <w:t>Cada uno de estos dispositivos, más allá de sus particularidades físicas, es una computadora conectada a Internet. Los mismos serán provistos por otra empresa, “Touch.me”.</w:t>
      </w:r>
    </w:p>
    <w:p w:rsidR="00753F3C" w:rsidRDefault="00753F3C" w:rsidP="00753F3C">
      <w:pPr>
        <w:tabs>
          <w:tab w:val="left" w:pos="8745"/>
        </w:tabs>
        <w:jc w:val="both"/>
      </w:pPr>
      <w:r>
        <w:t xml:space="preserve">Nuestra responsabilidad será, entonces, diseñar, construir, probar y desplegar el sistema software que se ejecutará en estas máquinas. </w:t>
      </w:r>
    </w:p>
    <w:p w:rsidR="00753F3C" w:rsidRDefault="00753F3C" w:rsidP="00753F3C">
      <w:pPr>
        <w:tabs>
          <w:tab w:val="left" w:pos="8745"/>
        </w:tabs>
        <w:jc w:val="both"/>
      </w:pPr>
    </w:p>
    <w:p w:rsidR="00753F3C" w:rsidRDefault="00753F3C" w:rsidP="00753F3C">
      <w:pPr>
        <w:tabs>
          <w:tab w:val="left" w:pos="8745"/>
        </w:tabs>
        <w:jc w:val="both"/>
      </w:pPr>
      <w:r>
        <w:t>El mismo cubrirá, al menos, las siguientes funcionalidades:</w:t>
      </w:r>
    </w:p>
    <w:p w:rsidR="00753F3C" w:rsidRDefault="00753F3C" w:rsidP="00753F3C">
      <w:pPr>
        <w:numPr>
          <w:ilvl w:val="0"/>
          <w:numId w:val="34"/>
        </w:numPr>
        <w:suppressAutoHyphens w:val="0"/>
        <w:spacing w:line="276" w:lineRule="auto"/>
        <w:ind w:hanging="360"/>
        <w:contextualSpacing/>
        <w:jc w:val="both"/>
      </w:pPr>
      <w:r>
        <w:t>Buscar puntos de interés, según criterios de búsqueda establecidos por el usuario</w:t>
      </w:r>
    </w:p>
    <w:p w:rsidR="00753F3C" w:rsidRDefault="00753F3C" w:rsidP="00753F3C">
      <w:pPr>
        <w:numPr>
          <w:ilvl w:val="0"/>
          <w:numId w:val="34"/>
        </w:numPr>
        <w:suppressAutoHyphens w:val="0"/>
        <w:spacing w:line="276" w:lineRule="auto"/>
        <w:ind w:hanging="360"/>
        <w:contextualSpacing/>
        <w:jc w:val="both"/>
      </w:pPr>
      <w:r>
        <w:t>Obtener información de un cierto punto</w:t>
      </w:r>
    </w:p>
    <w:p w:rsidR="00753F3C" w:rsidRDefault="00753F3C" w:rsidP="00753F3C">
      <w:pPr>
        <w:numPr>
          <w:ilvl w:val="0"/>
          <w:numId w:val="34"/>
        </w:numPr>
        <w:suppressAutoHyphens w:val="0"/>
        <w:spacing w:line="276" w:lineRule="auto"/>
        <w:ind w:hanging="360"/>
        <w:contextualSpacing/>
        <w:jc w:val="both"/>
      </w:pPr>
      <w:r>
        <w:t>Visualizar el resultado de las consultas</w:t>
      </w:r>
    </w:p>
    <w:p w:rsidR="00753F3C" w:rsidRDefault="00753F3C" w:rsidP="00753F3C">
      <w:pPr>
        <w:numPr>
          <w:ilvl w:val="0"/>
          <w:numId w:val="34"/>
        </w:numPr>
        <w:suppressAutoHyphens w:val="0"/>
        <w:spacing w:line="276" w:lineRule="auto"/>
        <w:ind w:hanging="360"/>
        <w:contextualSpacing/>
        <w:jc w:val="both"/>
      </w:pPr>
      <w:r>
        <w:t xml:space="preserve">Almacenar información de la consulta, con fines estadísticos. </w:t>
      </w:r>
    </w:p>
    <w:p w:rsidR="00753F3C" w:rsidRDefault="00753F3C" w:rsidP="00753F3C">
      <w:pPr>
        <w:tabs>
          <w:tab w:val="left" w:pos="8745"/>
        </w:tabs>
        <w:jc w:val="both"/>
      </w:pPr>
    </w:p>
    <w:p w:rsidR="00753F3C" w:rsidRDefault="00753F3C" w:rsidP="00753F3C">
      <w:pPr>
        <w:tabs>
          <w:tab w:val="left" w:pos="8745"/>
        </w:tabs>
        <w:jc w:val="both"/>
      </w:pPr>
      <w:r>
        <w:t xml:space="preserve">Este sistema no sólo será utilizado por transeúntes en la vía pública, sino también por administradores del sistema, del Gobierno de la ciudad, que cargarán puntos desde distintos orígenes, y obtendrán estadísticas sobre las consultas. </w:t>
      </w:r>
    </w:p>
    <w:p w:rsidR="00753F3C" w:rsidRDefault="00753F3C" w:rsidP="00753F3C">
      <w:pPr>
        <w:tabs>
          <w:tab w:val="left" w:pos="8745"/>
        </w:tabs>
      </w:pPr>
    </w:p>
    <w:p w:rsidR="00753F3C" w:rsidRDefault="00753F3C" w:rsidP="00753F3C">
      <w:bookmarkStart w:id="12" w:name="h.hhc3l13r8mc6" w:colFirst="0" w:colLast="0"/>
      <w:bookmarkEnd w:id="12"/>
    </w:p>
    <w:p w:rsidR="00753F3C" w:rsidRDefault="00753F3C" w:rsidP="00753F3C">
      <w:r>
        <w:br w:type="page"/>
      </w:r>
    </w:p>
    <w:p w:rsidR="00753F3C" w:rsidRDefault="00753F3C" w:rsidP="00753F3C">
      <w:pPr>
        <w:pStyle w:val="Ttulo1"/>
        <w:jc w:val="both"/>
      </w:pPr>
      <w:bookmarkStart w:id="13" w:name="h.ydh3pa5gjv3p" w:colFirst="0" w:colLast="0"/>
      <w:bookmarkStart w:id="14" w:name="h.4odhqs2vrfex" w:colFirst="0" w:colLast="0"/>
      <w:bookmarkStart w:id="15" w:name="_Toc446881201"/>
      <w:bookmarkEnd w:id="13"/>
      <w:bookmarkEnd w:id="14"/>
      <w:r>
        <w:lastRenderedPageBreak/>
        <w:t xml:space="preserve">Entrega 0: </w:t>
      </w:r>
      <w:proofErr w:type="spellStart"/>
      <w:r>
        <w:t>Análisis</w:t>
      </w:r>
      <w:proofErr w:type="spellEnd"/>
      <w:r>
        <w:t xml:space="preserve"> </w:t>
      </w:r>
      <w:proofErr w:type="spellStart"/>
      <w:r>
        <w:t>del</w:t>
      </w:r>
      <w:proofErr w:type="spellEnd"/>
      <w:r>
        <w:t xml:space="preserve"> </w:t>
      </w:r>
      <w:proofErr w:type="spellStart"/>
      <w:r>
        <w:t>dominio</w:t>
      </w:r>
      <w:bookmarkEnd w:id="15"/>
      <w:proofErr w:type="spellEnd"/>
    </w:p>
    <w:p w:rsidR="00753F3C" w:rsidRDefault="00753F3C" w:rsidP="00753F3C">
      <w:pPr>
        <w:jc w:val="both"/>
      </w:pPr>
      <w:bookmarkStart w:id="16" w:name="h.w8h9f92ef8jm" w:colFirst="0" w:colLast="0"/>
      <w:bookmarkEnd w:id="16"/>
    </w:p>
    <w:p w:rsidR="00867CC3" w:rsidRDefault="00784464" w:rsidP="00867CC3">
      <w:pPr>
        <w:rPr>
          <w:b/>
          <w:sz w:val="24"/>
          <w:szCs w:val="24"/>
        </w:rPr>
      </w:pPr>
      <w:r>
        <w:rPr>
          <w:b/>
          <w:sz w:val="24"/>
          <w:szCs w:val="24"/>
        </w:rPr>
        <w:t>Fecha de entrega: 22</w:t>
      </w:r>
      <w:r w:rsidR="00867CC3" w:rsidRPr="00753F3C">
        <w:rPr>
          <w:b/>
          <w:sz w:val="24"/>
          <w:szCs w:val="24"/>
        </w:rPr>
        <w:t xml:space="preserve"> de abril</w:t>
      </w:r>
      <w:bookmarkStart w:id="17" w:name="_GoBack"/>
      <w:bookmarkEnd w:id="17"/>
    </w:p>
    <w:p w:rsidR="00867CC3" w:rsidRDefault="00867CC3" w:rsidP="00753F3C">
      <w:pPr>
        <w:jc w:val="both"/>
      </w:pPr>
    </w:p>
    <w:p w:rsidR="00753F3C" w:rsidRDefault="00753F3C" w:rsidP="00753F3C">
      <w:pPr>
        <w:jc w:val="both"/>
      </w:pPr>
      <w:r>
        <w:t xml:space="preserve">Para empezar, vamos a hacer un análisis preliminar del sistema: queremos identificar casos de uso y usuarios involucrados. Para ello, se solicita: </w:t>
      </w:r>
    </w:p>
    <w:p w:rsidR="00753F3C" w:rsidRDefault="00753F3C" w:rsidP="00753F3C">
      <w:pPr>
        <w:numPr>
          <w:ilvl w:val="0"/>
          <w:numId w:val="33"/>
        </w:numPr>
        <w:suppressAutoHyphens w:val="0"/>
        <w:spacing w:line="276" w:lineRule="auto"/>
        <w:ind w:hanging="360"/>
        <w:contextualSpacing/>
        <w:jc w:val="both"/>
      </w:pPr>
      <w:r>
        <w:t>Modelar los Casos de Uso del dominio.</w:t>
      </w:r>
    </w:p>
    <w:p w:rsidR="00753F3C" w:rsidRDefault="00753F3C" w:rsidP="00753F3C">
      <w:pPr>
        <w:numPr>
          <w:ilvl w:val="0"/>
          <w:numId w:val="33"/>
        </w:numPr>
        <w:suppressAutoHyphens w:val="0"/>
        <w:spacing w:line="276" w:lineRule="auto"/>
        <w:ind w:hanging="360"/>
        <w:contextualSpacing/>
        <w:jc w:val="both"/>
      </w:pPr>
      <w:r>
        <w:t>Modelar Diagramas de Clases en UML para comunicar el Diseño de los CU.</w:t>
      </w:r>
    </w:p>
    <w:p w:rsidR="00753F3C" w:rsidRDefault="00753F3C" w:rsidP="00753F3C">
      <w:pPr>
        <w:numPr>
          <w:ilvl w:val="0"/>
          <w:numId w:val="33"/>
        </w:numPr>
        <w:suppressAutoHyphens w:val="0"/>
        <w:spacing w:line="276" w:lineRule="auto"/>
        <w:ind w:hanging="360"/>
        <w:contextualSpacing/>
        <w:jc w:val="both"/>
      </w:pPr>
      <w:r>
        <w:t>Definir Atributos de calidad y Requerimientos No Funcionales en base al Contexto del Sistema.</w:t>
      </w:r>
    </w:p>
    <w:p w:rsidR="00867CC3" w:rsidRDefault="00867CC3" w:rsidP="00753F3C">
      <w:pPr>
        <w:rPr>
          <w:b/>
          <w:sz w:val="24"/>
          <w:szCs w:val="24"/>
        </w:rPr>
      </w:pPr>
      <w:bookmarkStart w:id="18" w:name="h.ee7m3crqy154" w:colFirst="0" w:colLast="0"/>
      <w:bookmarkStart w:id="19" w:name="h.8teczp1y0hfs" w:colFirst="0" w:colLast="0"/>
      <w:bookmarkEnd w:id="18"/>
      <w:bookmarkEnd w:id="19"/>
    </w:p>
    <w:p w:rsidR="00753F3C" w:rsidRDefault="00867CC3" w:rsidP="00867CC3">
      <w:pPr>
        <w:pStyle w:val="Ttulo1"/>
      </w:pPr>
      <w:bookmarkStart w:id="20" w:name="h.28rskxoknaw5" w:colFirst="0" w:colLast="0"/>
      <w:bookmarkStart w:id="21" w:name="h.cuxp1ac6snu4" w:colFirst="0" w:colLast="0"/>
      <w:bookmarkStart w:id="22" w:name="_Toc446881202"/>
      <w:bookmarkEnd w:id="20"/>
      <w:bookmarkEnd w:id="21"/>
      <w:r>
        <w:t>Entrega 1</w:t>
      </w:r>
      <w:bookmarkEnd w:id="22"/>
    </w:p>
    <w:p w:rsidR="00867CC3" w:rsidRDefault="00867CC3" w:rsidP="00867CC3">
      <w:pPr>
        <w:rPr>
          <w:lang w:val="pt-BR"/>
        </w:rPr>
      </w:pPr>
    </w:p>
    <w:p w:rsidR="00867CC3" w:rsidRDefault="00867CC3" w:rsidP="00867CC3">
      <w:pPr>
        <w:rPr>
          <w:b/>
          <w:sz w:val="24"/>
          <w:szCs w:val="24"/>
        </w:rPr>
      </w:pPr>
      <w:r>
        <w:rPr>
          <w:b/>
          <w:sz w:val="24"/>
          <w:szCs w:val="24"/>
        </w:rPr>
        <w:t>Fecha de entrega: 2</w:t>
      </w:r>
      <w:r w:rsidR="00784464">
        <w:rPr>
          <w:b/>
          <w:sz w:val="24"/>
          <w:szCs w:val="24"/>
        </w:rPr>
        <w:t>2</w:t>
      </w:r>
      <w:r w:rsidRPr="00753F3C">
        <w:rPr>
          <w:b/>
          <w:sz w:val="24"/>
          <w:szCs w:val="24"/>
        </w:rPr>
        <w:t xml:space="preserve"> de abril</w:t>
      </w:r>
    </w:p>
    <w:p w:rsidR="00867CC3" w:rsidRPr="00867CC3" w:rsidRDefault="00867CC3" w:rsidP="00867CC3">
      <w:pPr>
        <w:rPr>
          <w:lang w:val="pt-BR"/>
        </w:rPr>
      </w:pPr>
    </w:p>
    <w:p w:rsidR="00753F3C" w:rsidRDefault="00753F3C" w:rsidP="00753F3C">
      <w:pPr>
        <w:jc w:val="both"/>
      </w:pPr>
      <w:r>
        <w:t>Queremos que las personas sean capaces de saber si pueden ir desde nos encontramos hacia otro lugar. Para ello vamos a ofrecerles tres servicios: consulta de cercanía, consulta de disponibilidad (horaria) y búsqueda de puntos.</w:t>
      </w:r>
    </w:p>
    <w:p w:rsidR="00867CC3" w:rsidRDefault="00867CC3" w:rsidP="00753F3C">
      <w:pPr>
        <w:jc w:val="both"/>
      </w:pPr>
    </w:p>
    <w:p w:rsidR="00753F3C" w:rsidRDefault="00753F3C" w:rsidP="00753F3C">
      <w:pPr>
        <w:pStyle w:val="Ttulo3"/>
      </w:pPr>
      <w:bookmarkStart w:id="23" w:name="h.kswlyrmdzzi4" w:colFirst="0" w:colLast="0"/>
      <w:bookmarkStart w:id="24" w:name="_Toc446881203"/>
      <w:bookmarkEnd w:id="23"/>
      <w:r>
        <w:t>Cálculo de cercanía</w:t>
      </w:r>
      <w:bookmarkEnd w:id="24"/>
    </w:p>
    <w:p w:rsidR="00753F3C" w:rsidRDefault="00753F3C" w:rsidP="00753F3C">
      <w:pPr>
        <w:tabs>
          <w:tab w:val="left" w:pos="8745"/>
        </w:tabs>
        <w:jc w:val="both"/>
      </w:pPr>
      <w:r>
        <w:t xml:space="preserve">En general, decimos que estamos cerca de un punto de interés si se encuentra a una distancia menor a 5 cuadras. </w:t>
      </w:r>
    </w:p>
    <w:p w:rsidR="00753F3C" w:rsidRDefault="00753F3C" w:rsidP="00753F3C">
      <w:pPr>
        <w:tabs>
          <w:tab w:val="left" w:pos="8745"/>
        </w:tabs>
        <w:jc w:val="both"/>
      </w:pPr>
      <w:r>
        <w:t>Sin embargo, hay excepciones:</w:t>
      </w:r>
    </w:p>
    <w:p w:rsidR="00753F3C" w:rsidRDefault="00753F3C" w:rsidP="00753F3C">
      <w:pPr>
        <w:numPr>
          <w:ilvl w:val="0"/>
          <w:numId w:val="29"/>
        </w:numPr>
        <w:tabs>
          <w:tab w:val="left" w:pos="8745"/>
        </w:tabs>
        <w:suppressAutoHyphens w:val="0"/>
        <w:spacing w:line="276" w:lineRule="auto"/>
        <w:ind w:hanging="360"/>
        <w:contextualSpacing/>
        <w:jc w:val="both"/>
      </w:pPr>
      <w:proofErr w:type="gramStart"/>
      <w:r>
        <w:t>Un parada de  colectivo</w:t>
      </w:r>
      <w:proofErr w:type="gramEnd"/>
      <w:r>
        <w:t xml:space="preserve"> se considera cercana si estamos a menos de una cuadra.</w:t>
      </w:r>
    </w:p>
    <w:p w:rsidR="00753F3C" w:rsidRDefault="00753F3C" w:rsidP="00753F3C">
      <w:pPr>
        <w:numPr>
          <w:ilvl w:val="0"/>
          <w:numId w:val="29"/>
        </w:numPr>
        <w:tabs>
          <w:tab w:val="left" w:pos="8745"/>
        </w:tabs>
        <w:suppressAutoHyphens w:val="0"/>
        <w:spacing w:line="276" w:lineRule="auto"/>
        <w:ind w:hanging="360"/>
        <w:contextualSpacing/>
        <w:jc w:val="both"/>
      </w:pPr>
      <w:r>
        <w:t>Los CGP cumplen la condición de cercanía, si su coordenada está dentro de la zona delimitada por la comuna.</w:t>
      </w:r>
    </w:p>
    <w:p w:rsidR="00753F3C" w:rsidRDefault="00753F3C" w:rsidP="00753F3C">
      <w:pPr>
        <w:numPr>
          <w:ilvl w:val="0"/>
          <w:numId w:val="29"/>
        </w:numPr>
        <w:tabs>
          <w:tab w:val="left" w:pos="8745"/>
        </w:tabs>
        <w:suppressAutoHyphens w:val="0"/>
        <w:spacing w:line="276" w:lineRule="auto"/>
        <w:ind w:hanging="360"/>
        <w:contextualSpacing/>
        <w:jc w:val="both"/>
      </w:pPr>
      <w:r>
        <w:t>Para los locales comerciales, cada rubro define el radio de cercanía. Ejemplo: para las librerías escolares se considera cerca si está en un radio de 5 cuadras, para un kiosco de diarios en cambio son 2 cuadras, y así sucesivamente.</w:t>
      </w:r>
    </w:p>
    <w:p w:rsidR="00867CC3" w:rsidRDefault="00867CC3" w:rsidP="0087036B">
      <w:bookmarkStart w:id="25" w:name="h.bpann33viy0i" w:colFirst="0" w:colLast="0"/>
      <w:bookmarkEnd w:id="25"/>
    </w:p>
    <w:p w:rsidR="00753F3C" w:rsidRDefault="00753F3C" w:rsidP="00753F3C">
      <w:pPr>
        <w:pStyle w:val="Ttulo3"/>
      </w:pPr>
      <w:bookmarkStart w:id="26" w:name="_Toc446881204"/>
      <w:r>
        <w:t>Cálculo de disponibilidad</w:t>
      </w:r>
      <w:bookmarkEnd w:id="26"/>
    </w:p>
    <w:p w:rsidR="00753F3C" w:rsidRDefault="00753F3C" w:rsidP="00753F3C">
      <w:pPr>
        <w:tabs>
          <w:tab w:val="left" w:pos="8745"/>
        </w:tabs>
        <w:jc w:val="both"/>
      </w:pPr>
    </w:p>
    <w:p w:rsidR="00753F3C" w:rsidRDefault="00753F3C" w:rsidP="00753F3C">
      <w:pPr>
        <w:tabs>
          <w:tab w:val="left" w:pos="8745"/>
        </w:tabs>
        <w:jc w:val="both"/>
      </w:pPr>
      <w:r>
        <w:lastRenderedPageBreak/>
        <w:t>El cálculo de disponibilidad trata de saber si un POI está disponible en un cierto momento. Esto depende de cada tipo de POI:</w:t>
      </w:r>
    </w:p>
    <w:p w:rsidR="00753F3C" w:rsidRDefault="00753F3C" w:rsidP="00753F3C">
      <w:pPr>
        <w:numPr>
          <w:ilvl w:val="0"/>
          <w:numId w:val="20"/>
        </w:numPr>
        <w:tabs>
          <w:tab w:val="left" w:pos="8745"/>
        </w:tabs>
        <w:suppressAutoHyphens w:val="0"/>
        <w:spacing w:line="276" w:lineRule="auto"/>
        <w:ind w:hanging="360"/>
        <w:contextualSpacing/>
        <w:jc w:val="both"/>
      </w:pPr>
      <w:r>
        <w:t>El servicio de transporte de Colectivos está disponible a toda hora</w:t>
      </w:r>
    </w:p>
    <w:p w:rsidR="00753F3C" w:rsidRDefault="00753F3C" w:rsidP="00753F3C">
      <w:pPr>
        <w:numPr>
          <w:ilvl w:val="0"/>
          <w:numId w:val="20"/>
        </w:numPr>
        <w:tabs>
          <w:tab w:val="left" w:pos="8745"/>
        </w:tabs>
        <w:suppressAutoHyphens w:val="0"/>
        <w:spacing w:line="276" w:lineRule="auto"/>
        <w:ind w:hanging="360"/>
        <w:contextualSpacing/>
        <w:jc w:val="both"/>
      </w:pPr>
      <w:r>
        <w:t>Para los CGP:</w:t>
      </w:r>
    </w:p>
    <w:p w:rsidR="00753F3C" w:rsidRDefault="00753F3C" w:rsidP="00753F3C">
      <w:pPr>
        <w:numPr>
          <w:ilvl w:val="1"/>
          <w:numId w:val="20"/>
        </w:numPr>
        <w:tabs>
          <w:tab w:val="left" w:pos="8745"/>
        </w:tabs>
        <w:suppressAutoHyphens w:val="0"/>
        <w:spacing w:line="276" w:lineRule="auto"/>
        <w:ind w:hanging="360"/>
        <w:contextualSpacing/>
        <w:jc w:val="both"/>
      </w:pPr>
      <w:r>
        <w:t xml:space="preserve">si se ingresa un valor x (el nombre de un servicio), la fecha debe estar en el rango de atención. </w:t>
      </w:r>
      <w:proofErr w:type="spellStart"/>
      <w:r>
        <w:t>Ej</w:t>
      </w:r>
      <w:proofErr w:type="spellEnd"/>
      <w:r>
        <w:t xml:space="preserve">: si es sábado no se atiende Rentas, no está disponible. Si es lunes a las 20hs tampoco se encuentra disponible este servicio. En cambio </w:t>
      </w:r>
      <w:proofErr w:type="spellStart"/>
      <w:r>
        <w:t>si</w:t>
      </w:r>
      <w:proofErr w:type="spellEnd"/>
      <w:r>
        <w:t xml:space="preserve"> es lunes a las 10:30hs sí se encuentra disponible.</w:t>
      </w:r>
    </w:p>
    <w:p w:rsidR="00753F3C" w:rsidRDefault="00753F3C" w:rsidP="00753F3C">
      <w:pPr>
        <w:numPr>
          <w:ilvl w:val="1"/>
          <w:numId w:val="20"/>
        </w:numPr>
        <w:tabs>
          <w:tab w:val="left" w:pos="8745"/>
        </w:tabs>
        <w:suppressAutoHyphens w:val="0"/>
        <w:spacing w:line="276" w:lineRule="auto"/>
        <w:ind w:hanging="360"/>
        <w:contextualSpacing/>
        <w:jc w:val="both"/>
      </w:pPr>
      <w:r>
        <w:t>si no se ingresa un valor x, considerar que exista al menos un servicio en el CGP que esté atendiendo en ese momento.</w:t>
      </w:r>
    </w:p>
    <w:p w:rsidR="00753F3C" w:rsidRDefault="00753F3C" w:rsidP="00753F3C">
      <w:pPr>
        <w:numPr>
          <w:ilvl w:val="0"/>
          <w:numId w:val="20"/>
        </w:numPr>
        <w:tabs>
          <w:tab w:val="left" w:pos="8745"/>
        </w:tabs>
        <w:suppressAutoHyphens w:val="0"/>
        <w:spacing w:line="276" w:lineRule="auto"/>
        <w:ind w:hanging="360"/>
        <w:contextualSpacing/>
        <w:jc w:val="both"/>
      </w:pPr>
      <w:r>
        <w:t>Para los Bancos, el mismo comportamiento que para los CGP pero considerando el horario de atención bancario (Lunes a Viernes de 10hs a 15hs)</w:t>
      </w:r>
    </w:p>
    <w:p w:rsidR="00753F3C" w:rsidRDefault="00753F3C" w:rsidP="00753F3C">
      <w:pPr>
        <w:numPr>
          <w:ilvl w:val="0"/>
          <w:numId w:val="20"/>
        </w:numPr>
        <w:tabs>
          <w:tab w:val="left" w:pos="8745"/>
        </w:tabs>
        <w:suppressAutoHyphens w:val="0"/>
        <w:spacing w:line="276" w:lineRule="auto"/>
        <w:ind w:hanging="360"/>
        <w:contextualSpacing/>
        <w:jc w:val="both"/>
      </w:pPr>
      <w:r>
        <w:t xml:space="preserve">Para los locales comerciales, considerar el horario de atención del local. Ejemplo: para </w:t>
      </w:r>
      <w:proofErr w:type="spellStart"/>
      <w:r>
        <w:t>Carrousel</w:t>
      </w:r>
      <w:proofErr w:type="spellEnd"/>
      <w:r>
        <w:t xml:space="preserve"> el horario de atención es de </w:t>
      </w:r>
      <w:proofErr w:type="gramStart"/>
      <w:r>
        <w:t>Lunes</w:t>
      </w:r>
      <w:proofErr w:type="gramEnd"/>
      <w:r>
        <w:t xml:space="preserve"> a Sábado de 10hs a 13hs y de 17hs a 20:30hs. Si son las 15 horas de un martes no debe estar disponible.</w:t>
      </w:r>
    </w:p>
    <w:p w:rsidR="00753F3C" w:rsidRDefault="00753F3C" w:rsidP="00753F3C">
      <w:pPr>
        <w:jc w:val="both"/>
      </w:pPr>
    </w:p>
    <w:p w:rsidR="00753F3C" w:rsidRPr="00753F3C" w:rsidRDefault="00753F3C" w:rsidP="00867CC3">
      <w:pPr>
        <w:pStyle w:val="Ttulo3"/>
      </w:pPr>
      <w:bookmarkStart w:id="27" w:name="h.wvni1t6s547c" w:colFirst="0" w:colLast="0"/>
      <w:bookmarkStart w:id="28" w:name="h.iqbq9mjtkl5l" w:colFirst="0" w:colLast="0"/>
      <w:bookmarkStart w:id="29" w:name="_Toc446881205"/>
      <w:bookmarkEnd w:id="27"/>
      <w:bookmarkEnd w:id="28"/>
      <w:r w:rsidRPr="00753F3C">
        <w:t>Búsqueda de puntos</w:t>
      </w:r>
      <w:bookmarkEnd w:id="29"/>
    </w:p>
    <w:p w:rsidR="00753F3C" w:rsidRDefault="00753F3C" w:rsidP="00753F3C">
      <w:pPr>
        <w:jc w:val="both"/>
      </w:pPr>
      <w:r>
        <w:t>Finalmente, necesitamos buscar puntos en el mapa a partir de un texto libre, por ejemplo:</w:t>
      </w:r>
    </w:p>
    <w:p w:rsidR="00753F3C" w:rsidRDefault="00753F3C" w:rsidP="00753F3C">
      <w:pPr>
        <w:numPr>
          <w:ilvl w:val="0"/>
          <w:numId w:val="25"/>
        </w:numPr>
        <w:suppressAutoHyphens w:val="0"/>
        <w:spacing w:line="276" w:lineRule="auto"/>
        <w:ind w:hanging="360"/>
        <w:contextualSpacing/>
        <w:jc w:val="both"/>
      </w:pPr>
      <w:r>
        <w:t xml:space="preserve">Si se ingresa el texto "114", se debería encontrar las paradas del colectivo 114. </w:t>
      </w:r>
    </w:p>
    <w:p w:rsidR="00753F3C" w:rsidRDefault="00753F3C" w:rsidP="00753F3C">
      <w:pPr>
        <w:numPr>
          <w:ilvl w:val="0"/>
          <w:numId w:val="25"/>
        </w:numPr>
        <w:suppressAutoHyphens w:val="0"/>
        <w:spacing w:line="276" w:lineRule="auto"/>
        <w:ind w:hanging="360"/>
        <w:contextualSpacing/>
        <w:jc w:val="both"/>
      </w:pPr>
      <w:r>
        <w:t>Si se ingresa una palabra que corresponde a un rubro (por ejemplo "mueblería"), se deberían encontrar todos los cales de ese rubro.</w:t>
      </w:r>
    </w:p>
    <w:p w:rsidR="00753F3C" w:rsidRDefault="00753F3C" w:rsidP="00753F3C">
      <w:pPr>
        <w:numPr>
          <w:ilvl w:val="0"/>
          <w:numId w:val="25"/>
        </w:numPr>
        <w:suppressAutoHyphens w:val="0"/>
        <w:spacing w:line="276" w:lineRule="auto"/>
        <w:ind w:hanging="360"/>
        <w:contextualSpacing/>
        <w:jc w:val="both"/>
      </w:pPr>
      <w:r>
        <w:t xml:space="preserve">Si se ingresa una palabra clave, se debería encontrar todos los puntos que estén etiquetados mediante esa palabra clave. </w:t>
      </w:r>
    </w:p>
    <w:p w:rsidR="00753F3C" w:rsidRDefault="00753F3C" w:rsidP="00753F3C">
      <w:pPr>
        <w:numPr>
          <w:ilvl w:val="0"/>
          <w:numId w:val="25"/>
        </w:numPr>
        <w:suppressAutoHyphens w:val="0"/>
        <w:spacing w:line="276" w:lineRule="auto"/>
        <w:ind w:hanging="360"/>
        <w:contextualSpacing/>
        <w:jc w:val="both"/>
      </w:pPr>
      <w:r>
        <w:t xml:space="preserve">Si se ingresa parte de un servicio (por ejemplo "asesoramiento"), se deben encontrar todos </w:t>
      </w:r>
      <w:proofErr w:type="spellStart"/>
      <w:r>
        <w:t>CGPs</w:t>
      </w:r>
      <w:proofErr w:type="spellEnd"/>
      <w:r>
        <w:t xml:space="preserve"> que provean algún servicio parecido</w:t>
      </w:r>
      <w:r>
        <w:rPr>
          <w:vertAlign w:val="superscript"/>
        </w:rPr>
        <w:footnoteReference w:id="3"/>
      </w:r>
      <w:r>
        <w:t xml:space="preserve"> (por ejemplo "asesoramiento legal")</w:t>
      </w:r>
    </w:p>
    <w:p w:rsidR="00867CC3" w:rsidRDefault="00867CC3" w:rsidP="00867CC3">
      <w:pPr>
        <w:suppressAutoHyphens w:val="0"/>
        <w:spacing w:line="276" w:lineRule="auto"/>
        <w:ind w:left="720" w:firstLine="0"/>
        <w:contextualSpacing/>
        <w:jc w:val="both"/>
      </w:pPr>
    </w:p>
    <w:p w:rsidR="00753F3C" w:rsidRDefault="00753F3C" w:rsidP="00753F3C">
      <w:pPr>
        <w:pStyle w:val="Ttulo3"/>
      </w:pPr>
      <w:bookmarkStart w:id="30" w:name="h.z0qd2v8ugd1j" w:colFirst="0" w:colLast="0"/>
      <w:bookmarkStart w:id="31" w:name="_Toc446881206"/>
      <w:bookmarkEnd w:id="30"/>
      <w:r>
        <w:t>Requerimientos detallados</w:t>
      </w:r>
      <w:bookmarkEnd w:id="31"/>
    </w:p>
    <w:p w:rsidR="00753F3C" w:rsidRDefault="00753F3C" w:rsidP="00753F3C">
      <w:pPr>
        <w:jc w:val="both"/>
      </w:pPr>
    </w:p>
    <w:p w:rsidR="00753F3C" w:rsidRDefault="00753F3C" w:rsidP="00753F3C">
      <w:pPr>
        <w:numPr>
          <w:ilvl w:val="0"/>
          <w:numId w:val="19"/>
        </w:numPr>
        <w:tabs>
          <w:tab w:val="left" w:pos="8745"/>
        </w:tabs>
        <w:suppressAutoHyphens w:val="0"/>
        <w:spacing w:line="276" w:lineRule="auto"/>
        <w:ind w:hanging="360"/>
        <w:contextualSpacing/>
        <w:jc w:val="both"/>
      </w:pPr>
      <w:r>
        <w:t xml:space="preserve">Determinar cuándo un punto de interés está cerca de una coordenada geográfica. </w:t>
      </w:r>
    </w:p>
    <w:p w:rsidR="00753F3C" w:rsidRDefault="00753F3C" w:rsidP="00753F3C">
      <w:pPr>
        <w:numPr>
          <w:ilvl w:val="0"/>
          <w:numId w:val="19"/>
        </w:numPr>
        <w:tabs>
          <w:tab w:val="left" w:pos="8745"/>
        </w:tabs>
        <w:suppressAutoHyphens w:val="0"/>
        <w:spacing w:line="276" w:lineRule="auto"/>
        <w:ind w:hanging="360"/>
        <w:contextualSpacing/>
        <w:jc w:val="both"/>
      </w:pPr>
      <w:r>
        <w:t>Dado un momento (</w:t>
      </w:r>
      <w:proofErr w:type="spellStart"/>
      <w:r>
        <w:t>fecha</w:t>
      </w:r>
      <w:proofErr w:type="gramStart"/>
      <w:r>
        <w:t>:hora:minutos:segundos</w:t>
      </w:r>
      <w:proofErr w:type="spellEnd"/>
      <w:proofErr w:type="gramEnd"/>
      <w:r>
        <w:t>) y un valor x, determinar si un negocio está disponible.</w:t>
      </w:r>
    </w:p>
    <w:p w:rsidR="00753F3C" w:rsidRDefault="00753F3C" w:rsidP="00753F3C">
      <w:pPr>
        <w:numPr>
          <w:ilvl w:val="0"/>
          <w:numId w:val="19"/>
        </w:numPr>
        <w:tabs>
          <w:tab w:val="left" w:pos="8745"/>
        </w:tabs>
        <w:suppressAutoHyphens w:val="0"/>
        <w:spacing w:line="276" w:lineRule="auto"/>
        <w:ind w:hanging="360"/>
        <w:contextualSpacing/>
        <w:jc w:val="both"/>
      </w:pPr>
      <w:r>
        <w:t>Buscar un punto de interés en base a un texto libre</w:t>
      </w:r>
      <w:r>
        <w:rPr>
          <w:vertAlign w:val="superscript"/>
        </w:rPr>
        <w:footnoteReference w:id="4"/>
      </w:r>
      <w:r>
        <w:t xml:space="preserve"> </w:t>
      </w:r>
      <w:r>
        <w:rPr>
          <w:vertAlign w:val="superscript"/>
        </w:rPr>
        <w:footnoteReference w:id="5"/>
      </w:r>
    </w:p>
    <w:p w:rsidR="00753F3C" w:rsidRDefault="00753F3C" w:rsidP="0067136F">
      <w:pPr>
        <w:tabs>
          <w:tab w:val="left" w:pos="8745"/>
        </w:tabs>
        <w:suppressAutoHyphens w:val="0"/>
        <w:spacing w:line="276" w:lineRule="auto"/>
        <w:ind w:left="720" w:firstLine="0"/>
        <w:contextualSpacing/>
        <w:jc w:val="both"/>
      </w:pPr>
    </w:p>
    <w:p w:rsidR="0067136F" w:rsidRPr="0067136F" w:rsidRDefault="0067136F" w:rsidP="0067136F">
      <w:pPr>
        <w:tabs>
          <w:tab w:val="left" w:pos="8745"/>
        </w:tabs>
        <w:suppressAutoHyphens w:val="0"/>
        <w:spacing w:line="276" w:lineRule="auto"/>
        <w:contextualSpacing/>
        <w:jc w:val="both"/>
        <w:rPr>
          <w:i/>
        </w:rPr>
      </w:pPr>
      <w:r w:rsidRPr="0067136F">
        <w:rPr>
          <w:i/>
        </w:rPr>
        <w:t>Para el contexto y requerimientos definidos se solicita realizar el modelado de clases, la implementación en la tecnología seleccionada (considerando la aplicación de un patrón arquitectónico MVC) y los casos de prueba correspondientes.</w:t>
      </w:r>
    </w:p>
    <w:p w:rsidR="00753F3C" w:rsidRDefault="00753F3C" w:rsidP="0067136F">
      <w:pPr>
        <w:ind w:firstLine="0"/>
      </w:pPr>
      <w:bookmarkStart w:id="32" w:name="h.gvu3x066njf4" w:colFirst="0" w:colLast="0"/>
      <w:bookmarkEnd w:id="32"/>
    </w:p>
    <w:p w:rsidR="0087036B" w:rsidRDefault="0087036B" w:rsidP="0087036B">
      <w:pPr>
        <w:pStyle w:val="Ttulo1"/>
      </w:pPr>
      <w:bookmarkStart w:id="33" w:name="_Toc446881207"/>
      <w:r>
        <w:t>Entrega 2</w:t>
      </w:r>
      <w:bookmarkEnd w:id="33"/>
    </w:p>
    <w:p w:rsidR="0087036B" w:rsidRDefault="0087036B" w:rsidP="0087036B">
      <w:pPr>
        <w:rPr>
          <w:lang w:val="pt-BR"/>
        </w:rPr>
      </w:pPr>
    </w:p>
    <w:p w:rsidR="0087036B" w:rsidRDefault="0087036B" w:rsidP="0087036B">
      <w:pPr>
        <w:rPr>
          <w:b/>
          <w:sz w:val="24"/>
          <w:szCs w:val="24"/>
        </w:rPr>
      </w:pPr>
      <w:r>
        <w:rPr>
          <w:b/>
          <w:sz w:val="24"/>
          <w:szCs w:val="24"/>
        </w:rPr>
        <w:t>Fecha de entrega: 3 de junio</w:t>
      </w:r>
    </w:p>
    <w:p w:rsidR="0087036B" w:rsidRDefault="0087036B" w:rsidP="0067136F">
      <w:pPr>
        <w:ind w:firstLine="0"/>
      </w:pPr>
      <w:r>
        <w:tab/>
        <w:t>Requerimientos y condiciones mínimas a definir.</w:t>
      </w:r>
    </w:p>
    <w:p w:rsidR="0087036B" w:rsidRDefault="0087036B" w:rsidP="0087036B">
      <w:pPr>
        <w:pStyle w:val="Ttulo1"/>
      </w:pPr>
      <w:bookmarkStart w:id="34" w:name="_Toc446881208"/>
      <w:r>
        <w:t>Entrega 3</w:t>
      </w:r>
      <w:bookmarkEnd w:id="34"/>
    </w:p>
    <w:p w:rsidR="0087036B" w:rsidRDefault="0087036B" w:rsidP="0087036B">
      <w:pPr>
        <w:rPr>
          <w:lang w:val="pt-BR"/>
        </w:rPr>
      </w:pPr>
    </w:p>
    <w:p w:rsidR="0087036B" w:rsidRDefault="0087036B" w:rsidP="0087036B">
      <w:pPr>
        <w:rPr>
          <w:b/>
          <w:sz w:val="24"/>
          <w:szCs w:val="24"/>
        </w:rPr>
      </w:pPr>
      <w:r>
        <w:rPr>
          <w:b/>
          <w:sz w:val="24"/>
          <w:szCs w:val="24"/>
        </w:rPr>
        <w:t>Fecha de entrega: 1 de julio</w:t>
      </w:r>
    </w:p>
    <w:p w:rsidR="0087036B" w:rsidRDefault="0087036B" w:rsidP="0087036B">
      <w:pPr>
        <w:ind w:firstLine="708"/>
      </w:pPr>
      <w:r>
        <w:t>Requerimientos y condiciones mínimas a definir.</w:t>
      </w:r>
    </w:p>
    <w:p w:rsidR="0087036B" w:rsidRDefault="0087036B" w:rsidP="0067136F">
      <w:pPr>
        <w:ind w:firstLine="0"/>
      </w:pPr>
    </w:p>
    <w:sectPr w:rsidR="0087036B" w:rsidSect="00C46074">
      <w:headerReference w:type="default" r:id="rId10"/>
      <w:footerReference w:type="default" r:id="rId11"/>
      <w:headerReference w:type="first" r:id="rId12"/>
      <w:pgSz w:w="11905" w:h="16837"/>
      <w:pgMar w:top="1618" w:right="1020" w:bottom="899" w:left="1166" w:header="180" w:footer="194" w:gutter="0"/>
      <w:pgBorders>
        <w:top w:val="single" w:sz="4" w:space="0" w:color="000000"/>
        <w:left w:val="single" w:sz="4" w:space="30" w:color="000000"/>
        <w:bottom w:val="single" w:sz="4" w:space="0" w:color="000000"/>
        <w:right w:val="single" w:sz="4" w:space="31" w:color="00000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678" w:rsidRDefault="00542678">
      <w:r>
        <w:separator/>
      </w:r>
    </w:p>
  </w:endnote>
  <w:endnote w:type="continuationSeparator" w:id="0">
    <w:p w:rsidR="00542678" w:rsidRDefault="00542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9435946"/>
      <w:docPartObj>
        <w:docPartGallery w:val="Page Numbers (Bottom of Page)"/>
        <w:docPartUnique/>
      </w:docPartObj>
    </w:sdtPr>
    <w:sdtEndPr>
      <w:rPr>
        <w:color w:val="943634" w:themeColor="accent2" w:themeShade="BF"/>
      </w:rPr>
    </w:sdtEndPr>
    <w:sdtContent>
      <w:p w:rsidR="00753F3C" w:rsidRPr="00753F3C" w:rsidRDefault="00753F3C">
        <w:pPr>
          <w:pStyle w:val="Piedepgina"/>
          <w:jc w:val="right"/>
          <w:rPr>
            <w:color w:val="943634" w:themeColor="accent2" w:themeShade="BF"/>
          </w:rPr>
        </w:pPr>
        <w:r w:rsidRPr="00753F3C">
          <w:rPr>
            <w:color w:val="943634" w:themeColor="accent2" w:themeShade="BF"/>
          </w:rPr>
          <w:t xml:space="preserve">Página </w:t>
        </w:r>
        <w:r w:rsidRPr="00753F3C">
          <w:rPr>
            <w:color w:val="943634" w:themeColor="accent2" w:themeShade="BF"/>
          </w:rPr>
          <w:fldChar w:fldCharType="begin"/>
        </w:r>
        <w:r w:rsidRPr="00753F3C">
          <w:rPr>
            <w:color w:val="943634" w:themeColor="accent2" w:themeShade="BF"/>
          </w:rPr>
          <w:instrText>PAGE   \* MERGEFORMAT</w:instrText>
        </w:r>
        <w:r w:rsidRPr="00753F3C">
          <w:rPr>
            <w:color w:val="943634" w:themeColor="accent2" w:themeShade="BF"/>
          </w:rPr>
          <w:fldChar w:fldCharType="separate"/>
        </w:r>
        <w:r w:rsidR="00784464">
          <w:rPr>
            <w:noProof/>
            <w:color w:val="943634" w:themeColor="accent2" w:themeShade="BF"/>
          </w:rPr>
          <w:t>7</w:t>
        </w:r>
        <w:r w:rsidRPr="00753F3C">
          <w:rPr>
            <w:color w:val="943634" w:themeColor="accent2" w:themeShade="BF"/>
          </w:rPr>
          <w:fldChar w:fldCharType="end"/>
        </w:r>
      </w:p>
    </w:sdtContent>
  </w:sdt>
  <w:p w:rsidR="005A6B94" w:rsidRDefault="005A6B94">
    <w:pPr>
      <w:pStyle w:val="Piedepgina"/>
      <w:tabs>
        <w:tab w:val="clear" w:pos="8504"/>
        <w:tab w:val="right" w:pos="9720"/>
      </w:tabs>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678" w:rsidRDefault="00542678">
      <w:r>
        <w:separator/>
      </w:r>
    </w:p>
  </w:footnote>
  <w:footnote w:type="continuationSeparator" w:id="0">
    <w:p w:rsidR="00542678" w:rsidRDefault="00542678">
      <w:r>
        <w:continuationSeparator/>
      </w:r>
    </w:p>
  </w:footnote>
  <w:footnote w:id="1">
    <w:p w:rsidR="00753F3C" w:rsidRDefault="00753F3C" w:rsidP="00753F3C">
      <w:pPr>
        <w:spacing w:line="240" w:lineRule="auto"/>
      </w:pPr>
      <w:r>
        <w:rPr>
          <w:vertAlign w:val="superscript"/>
        </w:rPr>
        <w:footnoteRef/>
      </w:r>
      <w:r>
        <w:rPr>
          <w:sz w:val="20"/>
          <w:szCs w:val="20"/>
        </w:rPr>
        <w:t xml:space="preserve"> </w:t>
      </w:r>
      <w:hyperlink r:id="rId1">
        <w:r>
          <w:rPr>
            <w:color w:val="1155CC"/>
            <w:sz w:val="20"/>
            <w:szCs w:val="20"/>
            <w:u w:val="single"/>
          </w:rPr>
          <w:t>https://es.wikipedia.org/wiki/Punto_de_inter%C3%A9s</w:t>
        </w:r>
      </w:hyperlink>
    </w:p>
  </w:footnote>
  <w:footnote w:id="2">
    <w:p w:rsidR="00753F3C" w:rsidRDefault="00753F3C" w:rsidP="00753F3C">
      <w:pPr>
        <w:spacing w:line="240" w:lineRule="auto"/>
      </w:pPr>
      <w:r>
        <w:rPr>
          <w:vertAlign w:val="superscript"/>
        </w:rPr>
        <w:footnoteRef/>
      </w:r>
      <w:r>
        <w:rPr>
          <w:sz w:val="20"/>
          <w:szCs w:val="20"/>
        </w:rPr>
        <w:t xml:space="preserve"> Un proyecto de estas características podría fallar por diversos motivos humanos y técnicos, no relacionados al software en sí: roturas, robos, falta de conexión, problemas de energía, etc. Sin embargo, a fines del TP no serán considerados.</w:t>
      </w:r>
    </w:p>
  </w:footnote>
  <w:footnote w:id="3">
    <w:p w:rsidR="00753F3C" w:rsidRDefault="00753F3C" w:rsidP="00753F3C">
      <w:pPr>
        <w:spacing w:line="240" w:lineRule="auto"/>
      </w:pPr>
      <w:r>
        <w:rPr>
          <w:vertAlign w:val="superscript"/>
        </w:rPr>
        <w:footnoteRef/>
      </w:r>
      <w:r>
        <w:rPr>
          <w:sz w:val="20"/>
          <w:szCs w:val="20"/>
        </w:rPr>
        <w:t xml:space="preserve"> Como mínimo, si el texto de búsqueda está incluido en el nombre del servicio, debe encontrarlo. Si se desea realizar una búsqueda más sofisticada, se recomienda utilizar bibliotecas especiales que provean algoritmos como por ejemplo, </w:t>
      </w:r>
      <w:hyperlink r:id="rId2">
        <w:r>
          <w:rPr>
            <w:color w:val="1155CC"/>
            <w:sz w:val="20"/>
            <w:szCs w:val="20"/>
            <w:u w:val="single"/>
          </w:rPr>
          <w:t xml:space="preserve">la distancia de </w:t>
        </w:r>
        <w:proofErr w:type="spellStart"/>
        <w:r>
          <w:rPr>
            <w:color w:val="1155CC"/>
            <w:sz w:val="20"/>
            <w:szCs w:val="20"/>
            <w:u w:val="single"/>
          </w:rPr>
          <w:t>Levenshtein</w:t>
        </w:r>
        <w:proofErr w:type="spellEnd"/>
      </w:hyperlink>
    </w:p>
  </w:footnote>
  <w:footnote w:id="4">
    <w:p w:rsidR="00753F3C" w:rsidRDefault="00753F3C" w:rsidP="00753F3C">
      <w:pPr>
        <w:spacing w:line="240" w:lineRule="auto"/>
      </w:pPr>
      <w:r>
        <w:rPr>
          <w:vertAlign w:val="superscript"/>
        </w:rPr>
        <w:footnoteRef/>
      </w:r>
      <w:r>
        <w:rPr>
          <w:sz w:val="20"/>
          <w:szCs w:val="20"/>
        </w:rPr>
        <w:t xml:space="preserve"> Si bien este requerimiento se puede resolver mediante un motor de búsqueda de texto libre (búsqueda full </w:t>
      </w:r>
      <w:proofErr w:type="spellStart"/>
      <w:r>
        <w:rPr>
          <w:sz w:val="20"/>
          <w:szCs w:val="20"/>
        </w:rPr>
        <w:t>text</w:t>
      </w:r>
      <w:proofErr w:type="spellEnd"/>
      <w:r>
        <w:rPr>
          <w:sz w:val="20"/>
          <w:szCs w:val="20"/>
        </w:rPr>
        <w:t xml:space="preserve"> </w:t>
      </w:r>
      <w:proofErr w:type="spellStart"/>
      <w:r>
        <w:rPr>
          <w:sz w:val="20"/>
          <w:szCs w:val="20"/>
        </w:rPr>
        <w:t>search</w:t>
      </w:r>
      <w:proofErr w:type="spellEnd"/>
      <w:r>
        <w:rPr>
          <w:sz w:val="20"/>
          <w:szCs w:val="20"/>
        </w:rPr>
        <w:t xml:space="preserve">, como </w:t>
      </w:r>
      <w:proofErr w:type="spellStart"/>
      <w:r>
        <w:rPr>
          <w:sz w:val="20"/>
          <w:szCs w:val="20"/>
        </w:rPr>
        <w:t>Lucene</w:t>
      </w:r>
      <w:proofErr w:type="spellEnd"/>
      <w:r>
        <w:rPr>
          <w:sz w:val="20"/>
          <w:szCs w:val="20"/>
        </w:rPr>
        <w:t>/</w:t>
      </w:r>
      <w:proofErr w:type="spellStart"/>
      <w:r>
        <w:rPr>
          <w:sz w:val="20"/>
          <w:szCs w:val="20"/>
        </w:rPr>
        <w:t>ElasticSearch</w:t>
      </w:r>
      <w:proofErr w:type="spellEnd"/>
      <w:r>
        <w:rPr>
          <w:sz w:val="20"/>
          <w:szCs w:val="20"/>
        </w:rPr>
        <w:t xml:space="preserve"> o </w:t>
      </w:r>
      <w:proofErr w:type="spellStart"/>
      <w:r>
        <w:rPr>
          <w:sz w:val="20"/>
          <w:szCs w:val="20"/>
        </w:rPr>
        <w:t>Postgre</w:t>
      </w:r>
      <w:proofErr w:type="spellEnd"/>
      <w:r>
        <w:rPr>
          <w:sz w:val="20"/>
          <w:szCs w:val="20"/>
        </w:rPr>
        <w:t xml:space="preserve"> Full Text </w:t>
      </w:r>
      <w:proofErr w:type="spellStart"/>
      <w:r>
        <w:rPr>
          <w:sz w:val="20"/>
          <w:szCs w:val="20"/>
        </w:rPr>
        <w:t>Search</w:t>
      </w:r>
      <w:proofErr w:type="spellEnd"/>
      <w:r>
        <w:rPr>
          <w:sz w:val="20"/>
          <w:szCs w:val="20"/>
        </w:rPr>
        <w:t xml:space="preserve">), se espera que se resuelva este requerimiento empleando exclusivamente el paradigma de objetos. </w:t>
      </w:r>
    </w:p>
  </w:footnote>
  <w:footnote w:id="5">
    <w:p w:rsidR="00753F3C" w:rsidRDefault="00753F3C" w:rsidP="00753F3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11A" w:rsidRDefault="00DE611A" w:rsidP="00DE611A">
    <w:pPr>
      <w:pStyle w:val="Encabezado"/>
    </w:pPr>
  </w:p>
  <w:tbl>
    <w:tblPr>
      <w:tblW w:w="9498"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276"/>
      <w:gridCol w:w="5040"/>
      <w:gridCol w:w="3182"/>
    </w:tblGrid>
    <w:tr w:rsidR="00DE611A" w:rsidTr="00B25587">
      <w:trPr>
        <w:trHeight w:val="537"/>
      </w:trPr>
      <w:tc>
        <w:tcPr>
          <w:tcW w:w="1276" w:type="dxa"/>
          <w:tcBorders>
            <w:top w:val="single" w:sz="4" w:space="0" w:color="auto"/>
            <w:left w:val="single" w:sz="4" w:space="0" w:color="auto"/>
            <w:bottom w:val="single" w:sz="18" w:space="0" w:color="auto"/>
            <w:right w:val="nil"/>
          </w:tcBorders>
        </w:tcPr>
        <w:p w:rsidR="00DE611A" w:rsidRDefault="00DE611A" w:rsidP="00DE611A">
          <w:pPr>
            <w:ind w:firstLine="0"/>
            <w:rPr>
              <w:sz w:val="16"/>
            </w:rPr>
          </w:pPr>
        </w:p>
      </w:tc>
      <w:tc>
        <w:tcPr>
          <w:tcW w:w="5040" w:type="dxa"/>
          <w:tcBorders>
            <w:top w:val="single" w:sz="4" w:space="0" w:color="auto"/>
            <w:left w:val="nil"/>
            <w:bottom w:val="single" w:sz="18" w:space="0" w:color="auto"/>
            <w:right w:val="nil"/>
          </w:tcBorders>
          <w:vAlign w:val="center"/>
        </w:tcPr>
        <w:p w:rsidR="00DE611A" w:rsidRPr="00DE611A" w:rsidRDefault="00753F3C" w:rsidP="00DE611A">
          <w:pPr>
            <w:rPr>
              <w:rFonts w:ascii="Tahoma" w:hAnsi="Tahoma" w:cs="Tahoma"/>
              <w:sz w:val="20"/>
              <w:szCs w:val="20"/>
            </w:rPr>
          </w:pPr>
          <w:r>
            <w:rPr>
              <w:noProof/>
              <w:lang w:val="es-AR" w:eastAsia="es-AR"/>
            </w:rPr>
            <w:drawing>
              <wp:anchor distT="0" distB="0" distL="114300" distR="114300" simplePos="0" relativeHeight="251659264" behindDoc="0" locked="0" layoutInCell="1" allowOverlap="1" wp14:anchorId="558D2A10" wp14:editId="239396A2">
                <wp:simplePos x="0" y="0"/>
                <wp:positionH relativeFrom="column">
                  <wp:posOffset>-682625</wp:posOffset>
                </wp:positionH>
                <wp:positionV relativeFrom="page">
                  <wp:posOffset>5715</wp:posOffset>
                </wp:positionV>
                <wp:extent cx="3095625" cy="622300"/>
                <wp:effectExtent l="0" t="0" r="0" b="0"/>
                <wp:wrapNone/>
                <wp:docPr id="5" name="image01.png" descr="Logo Cátedra Diseño de Sistemas.png"/>
                <wp:cNvGraphicFramePr/>
                <a:graphic xmlns:a="http://schemas.openxmlformats.org/drawingml/2006/main">
                  <a:graphicData uri="http://schemas.openxmlformats.org/drawingml/2006/picture">
                    <pic:pic xmlns:pic="http://schemas.openxmlformats.org/drawingml/2006/picture">
                      <pic:nvPicPr>
                        <pic:cNvPr id="0" name="image01.png" descr="Logo Cátedra Diseño de Sistemas.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095625" cy="622300"/>
                        </a:xfrm>
                        <a:prstGeom prst="rect">
                          <a:avLst/>
                        </a:prstGeom>
                        <a:ln/>
                      </pic:spPr>
                    </pic:pic>
                  </a:graphicData>
                </a:graphic>
                <wp14:sizeRelH relativeFrom="margin">
                  <wp14:pctWidth>0</wp14:pctWidth>
                </wp14:sizeRelH>
                <wp14:sizeRelV relativeFrom="margin">
                  <wp14:pctHeight>0</wp14:pctHeight>
                </wp14:sizeRelV>
              </wp:anchor>
            </w:drawing>
          </w:r>
        </w:p>
      </w:tc>
      <w:tc>
        <w:tcPr>
          <w:tcW w:w="3182" w:type="dxa"/>
          <w:tcBorders>
            <w:top w:val="single" w:sz="4" w:space="0" w:color="auto"/>
            <w:left w:val="nil"/>
            <w:bottom w:val="single" w:sz="18" w:space="0" w:color="auto"/>
            <w:right w:val="single" w:sz="4" w:space="0" w:color="auto"/>
          </w:tcBorders>
          <w:vAlign w:val="bottom"/>
        </w:tcPr>
        <w:p w:rsidR="00753F3C" w:rsidRDefault="00753F3C" w:rsidP="00DE611A">
          <w:pPr>
            <w:ind w:firstLine="0"/>
            <w:rPr>
              <w:rFonts w:ascii="Tahoma" w:hAnsi="Tahoma" w:cs="Tahoma"/>
              <w:sz w:val="20"/>
              <w:szCs w:val="20"/>
            </w:rPr>
          </w:pPr>
        </w:p>
        <w:p w:rsidR="00DE611A" w:rsidRDefault="00DE611A" w:rsidP="00DE611A">
          <w:pPr>
            <w:ind w:firstLine="0"/>
            <w:rPr>
              <w:rFonts w:ascii="Tahoma" w:hAnsi="Tahoma" w:cs="Tahoma"/>
              <w:sz w:val="20"/>
              <w:szCs w:val="20"/>
            </w:rPr>
          </w:pPr>
          <w:r>
            <w:rPr>
              <w:rFonts w:ascii="Tahoma" w:hAnsi="Tahoma" w:cs="Tahoma"/>
              <w:sz w:val="20"/>
              <w:szCs w:val="20"/>
            </w:rPr>
            <w:t>TP Integrador Anual</w:t>
          </w:r>
          <w:r w:rsidR="00753F3C">
            <w:rPr>
              <w:rFonts w:ascii="Tahoma" w:hAnsi="Tahoma" w:cs="Tahoma"/>
              <w:sz w:val="20"/>
              <w:szCs w:val="20"/>
            </w:rPr>
            <w:t xml:space="preserve"> 2016</w:t>
          </w:r>
        </w:p>
        <w:p w:rsidR="00DE611A" w:rsidRDefault="00753F3C" w:rsidP="00DE611A">
          <w:pPr>
            <w:ind w:firstLine="0"/>
            <w:rPr>
              <w:rFonts w:ascii="Tahoma" w:hAnsi="Tahoma" w:cs="Tahoma"/>
              <w:sz w:val="20"/>
              <w:szCs w:val="20"/>
            </w:rPr>
          </w:pPr>
          <w:r>
            <w:rPr>
              <w:rFonts w:ascii="Tahoma" w:hAnsi="Tahoma" w:cs="Tahoma"/>
              <w:sz w:val="20"/>
              <w:szCs w:val="20"/>
            </w:rPr>
            <w:t>Curso K3153</w:t>
          </w:r>
        </w:p>
        <w:p w:rsidR="00DE611A" w:rsidRPr="00DE611A" w:rsidRDefault="00DE611A" w:rsidP="00DE611A">
          <w:pPr>
            <w:ind w:firstLine="0"/>
            <w:rPr>
              <w:rFonts w:ascii="Tahoma" w:hAnsi="Tahoma" w:cs="Tahoma"/>
              <w:sz w:val="20"/>
              <w:szCs w:val="20"/>
            </w:rPr>
          </w:pPr>
          <w:r w:rsidRPr="00DE611A">
            <w:rPr>
              <w:rFonts w:ascii="Tahoma" w:hAnsi="Tahoma" w:cs="Tahoma"/>
              <w:sz w:val="20"/>
              <w:szCs w:val="20"/>
            </w:rPr>
            <w:t xml:space="preserve">Profesor: Luciano </w:t>
          </w:r>
          <w:proofErr w:type="spellStart"/>
          <w:r w:rsidRPr="00DE611A">
            <w:rPr>
              <w:rFonts w:ascii="Tahoma" w:hAnsi="Tahoma" w:cs="Tahoma"/>
              <w:sz w:val="20"/>
              <w:szCs w:val="20"/>
            </w:rPr>
            <w:t>Straccia</w:t>
          </w:r>
          <w:proofErr w:type="spellEnd"/>
        </w:p>
      </w:tc>
    </w:tr>
  </w:tbl>
  <w:p w:rsidR="00DE611A" w:rsidRDefault="00DE611A" w:rsidP="00DE611A">
    <w:pPr>
      <w:pStyle w:val="Encabezado"/>
    </w:pPr>
  </w:p>
  <w:p w:rsidR="00DE611A" w:rsidRDefault="00DE611A" w:rsidP="00DE611A">
    <w:pPr>
      <w:pStyle w:val="Encabezado"/>
    </w:pPr>
  </w:p>
  <w:p w:rsidR="005A6B94" w:rsidRPr="00DE611A" w:rsidRDefault="005A6B94" w:rsidP="00DE61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3C" w:rsidRDefault="00753F3C">
    <w:pPr>
      <w:pStyle w:val="Encabezado"/>
    </w:pPr>
    <w:r>
      <w:rPr>
        <w:noProof/>
        <w:lang w:eastAsia="es-AR"/>
      </w:rPr>
      <w:drawing>
        <wp:anchor distT="0" distB="0" distL="114300" distR="114300" simplePos="0" relativeHeight="251657216" behindDoc="0" locked="0" layoutInCell="1" allowOverlap="1">
          <wp:simplePos x="0" y="0"/>
          <wp:positionH relativeFrom="column">
            <wp:posOffset>213360</wp:posOffset>
          </wp:positionH>
          <wp:positionV relativeFrom="page">
            <wp:posOffset>1235075</wp:posOffset>
          </wp:positionV>
          <wp:extent cx="3096000" cy="622800"/>
          <wp:effectExtent l="0" t="0" r="0" b="0"/>
          <wp:wrapNone/>
          <wp:docPr id="2" name="image01.png" descr="Logo Cátedra Diseño de Sistemas.png"/>
          <wp:cNvGraphicFramePr/>
          <a:graphic xmlns:a="http://schemas.openxmlformats.org/drawingml/2006/main">
            <a:graphicData uri="http://schemas.openxmlformats.org/drawingml/2006/picture">
              <pic:pic xmlns:pic="http://schemas.openxmlformats.org/drawingml/2006/picture">
                <pic:nvPicPr>
                  <pic:cNvPr id="0" name="image01.png" descr="Logo Cátedra Diseño de Sistemas.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096000" cy="6228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lvlText w:val="Article %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lef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lef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left"/>
      <w:pPr>
        <w:tabs>
          <w:tab w:val="num" w:pos="1584"/>
        </w:tabs>
        <w:ind w:left="1584" w:hanging="14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Times New Roman"/>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720"/>
        </w:tabs>
        <w:ind w:left="720" w:hanging="360"/>
      </w:pPr>
      <w:rPr>
        <w:rFonts w:cs="Times New Roman"/>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cs="Times New Roman"/>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s="Times New Roman"/>
      </w:r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rFonts w:cs="Times New Roman"/>
      </w:r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Symbol" w:hAnsi="Symbol" w:cs="Times New Roman"/>
      </w:rPr>
    </w:lvl>
  </w:abstractNum>
  <w:abstractNum w:abstractNumId="12">
    <w:nsid w:val="0000000D"/>
    <w:multiLevelType w:val="singleLevel"/>
    <w:tmpl w:val="0000000D"/>
    <w:name w:val="WW8Num13"/>
    <w:lvl w:ilvl="0">
      <w:start w:val="1"/>
      <w:numFmt w:val="bullet"/>
      <w:lvlText w:val=""/>
      <w:lvlJc w:val="left"/>
      <w:pPr>
        <w:tabs>
          <w:tab w:val="num" w:pos="720"/>
        </w:tabs>
        <w:ind w:left="720" w:hanging="360"/>
      </w:pPr>
      <w:rPr>
        <w:rFonts w:ascii="Symbol" w:hAnsi="Symbol" w:cs="Times New Roman"/>
      </w:rPr>
    </w:lvl>
  </w:abstractNum>
  <w:abstractNum w:abstractNumId="13">
    <w:nsid w:val="0000000E"/>
    <w:multiLevelType w:val="singleLevel"/>
    <w:tmpl w:val="0000000E"/>
    <w:name w:val="WW8Num14"/>
    <w:lvl w:ilvl="0">
      <w:start w:val="1"/>
      <w:numFmt w:val="decimal"/>
      <w:lvlText w:val="%1."/>
      <w:lvlJc w:val="left"/>
      <w:pPr>
        <w:tabs>
          <w:tab w:val="num" w:pos="720"/>
        </w:tabs>
        <w:ind w:left="720" w:hanging="360"/>
      </w:pPr>
      <w:rPr>
        <w:rFonts w:cs="Times New Roman"/>
      </w:rPr>
    </w:lvl>
  </w:abstractNum>
  <w:abstractNum w:abstractNumId="14">
    <w:nsid w:val="0000000F"/>
    <w:multiLevelType w:val="singleLevel"/>
    <w:tmpl w:val="0000000F"/>
    <w:name w:val="WW8Num15"/>
    <w:lvl w:ilvl="0">
      <w:start w:val="1"/>
      <w:numFmt w:val="decimal"/>
      <w:lvlText w:val="%1."/>
      <w:lvlJc w:val="left"/>
      <w:pPr>
        <w:tabs>
          <w:tab w:val="num" w:pos="720"/>
        </w:tabs>
        <w:ind w:left="720" w:hanging="360"/>
      </w:pPr>
      <w:rPr>
        <w:rFonts w:cs="Times New Roman"/>
      </w:rPr>
    </w:lvl>
  </w:abstractNum>
  <w:abstractNum w:abstractNumId="15">
    <w:nsid w:val="00000010"/>
    <w:multiLevelType w:val="singleLevel"/>
    <w:tmpl w:val="00000010"/>
    <w:name w:val="WW8Num16"/>
    <w:lvl w:ilvl="0">
      <w:start w:val="1"/>
      <w:numFmt w:val="decimal"/>
      <w:lvlText w:val="%1."/>
      <w:lvlJc w:val="left"/>
      <w:pPr>
        <w:tabs>
          <w:tab w:val="num" w:pos="720"/>
        </w:tabs>
        <w:ind w:left="720" w:hanging="360"/>
      </w:pPr>
      <w:rPr>
        <w:rFonts w:cs="Times New Roman"/>
      </w:rPr>
    </w:lvl>
  </w:abstractNum>
  <w:abstractNum w:abstractNumId="16">
    <w:nsid w:val="00000011"/>
    <w:multiLevelType w:val="singleLevel"/>
    <w:tmpl w:val="00000011"/>
    <w:name w:val="WW8Num17"/>
    <w:lvl w:ilvl="0">
      <w:start w:val="1"/>
      <w:numFmt w:val="bullet"/>
      <w:lvlText w:val=""/>
      <w:lvlJc w:val="left"/>
      <w:pPr>
        <w:tabs>
          <w:tab w:val="num" w:pos="720"/>
        </w:tabs>
        <w:ind w:left="720" w:hanging="360"/>
      </w:pPr>
      <w:rPr>
        <w:rFonts w:ascii="Symbol" w:hAnsi="Symbol" w:cs="Times New Roman"/>
      </w:rPr>
    </w:lvl>
  </w:abstractNum>
  <w:abstractNum w:abstractNumId="17">
    <w:nsid w:val="00000012"/>
    <w:multiLevelType w:val="singleLevel"/>
    <w:tmpl w:val="00000012"/>
    <w:name w:val="WW8Num18"/>
    <w:lvl w:ilvl="0">
      <w:start w:val="1"/>
      <w:numFmt w:val="decimal"/>
      <w:lvlText w:val="%1."/>
      <w:lvlJc w:val="left"/>
      <w:pPr>
        <w:tabs>
          <w:tab w:val="num" w:pos="720"/>
        </w:tabs>
        <w:ind w:left="720" w:hanging="360"/>
      </w:pPr>
      <w:rPr>
        <w:rFonts w:cs="Times New Roman"/>
      </w:rPr>
    </w:lvl>
  </w:abstractNum>
  <w:abstractNum w:abstractNumId="18">
    <w:nsid w:val="00000013"/>
    <w:multiLevelType w:val="singleLevel"/>
    <w:tmpl w:val="00000013"/>
    <w:name w:val="WW8Num19"/>
    <w:lvl w:ilvl="0">
      <w:start w:val="1"/>
      <w:numFmt w:val="bullet"/>
      <w:lvlText w:val=""/>
      <w:lvlJc w:val="left"/>
      <w:pPr>
        <w:tabs>
          <w:tab w:val="num" w:pos="720"/>
        </w:tabs>
        <w:ind w:left="720" w:hanging="360"/>
      </w:pPr>
      <w:rPr>
        <w:rFonts w:ascii="Symbol" w:hAnsi="Symbol" w:cs="Times New Roman"/>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nsid w:val="0A202411"/>
    <w:multiLevelType w:val="multilevel"/>
    <w:tmpl w:val="8C6EE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0B224C36"/>
    <w:multiLevelType w:val="hybridMultilevel"/>
    <w:tmpl w:val="0EE2383A"/>
    <w:lvl w:ilvl="0" w:tplc="5F247CAA">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nsid w:val="0BA739B7"/>
    <w:multiLevelType w:val="multilevel"/>
    <w:tmpl w:val="CD56E4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11A93F6C"/>
    <w:multiLevelType w:val="multilevel"/>
    <w:tmpl w:val="BA143E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17926EC4"/>
    <w:multiLevelType w:val="multilevel"/>
    <w:tmpl w:val="42D2C6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9F50F1F"/>
    <w:multiLevelType w:val="hybridMultilevel"/>
    <w:tmpl w:val="8BFCBAE2"/>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7">
    <w:nsid w:val="1FC21A24"/>
    <w:multiLevelType w:val="multilevel"/>
    <w:tmpl w:val="2EA84B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217B2F07"/>
    <w:multiLevelType w:val="multilevel"/>
    <w:tmpl w:val="D4D23468"/>
    <w:lvl w:ilvl="0">
      <w:start w:val="1"/>
      <w:numFmt w:val="upperRoman"/>
      <w:lvlText w:val="%1."/>
      <w:lvlJc w:val="right"/>
      <w:pPr>
        <w:ind w:left="708" w:firstLine="360"/>
      </w:pPr>
      <w:rPr>
        <w:u w:val="none"/>
      </w:rPr>
    </w:lvl>
    <w:lvl w:ilvl="1">
      <w:start w:val="1"/>
      <w:numFmt w:val="upperRoman"/>
      <w:lvlText w:val="%2."/>
      <w:lvlJc w:val="right"/>
      <w:pPr>
        <w:ind w:left="1428" w:firstLine="1080"/>
      </w:pPr>
      <w:rPr>
        <w:u w:val="none"/>
      </w:rPr>
    </w:lvl>
    <w:lvl w:ilvl="2">
      <w:start w:val="1"/>
      <w:numFmt w:val="bullet"/>
      <w:lvlText w:val="■"/>
      <w:lvlJc w:val="left"/>
      <w:pPr>
        <w:ind w:left="2148" w:firstLine="1800"/>
      </w:pPr>
      <w:rPr>
        <w:u w:val="none"/>
      </w:rPr>
    </w:lvl>
    <w:lvl w:ilvl="3">
      <w:start w:val="1"/>
      <w:numFmt w:val="bullet"/>
      <w:lvlText w:val="●"/>
      <w:lvlJc w:val="left"/>
      <w:pPr>
        <w:ind w:left="2868" w:firstLine="2520"/>
      </w:pPr>
      <w:rPr>
        <w:u w:val="none"/>
      </w:rPr>
    </w:lvl>
    <w:lvl w:ilvl="4">
      <w:start w:val="1"/>
      <w:numFmt w:val="bullet"/>
      <w:lvlText w:val="○"/>
      <w:lvlJc w:val="left"/>
      <w:pPr>
        <w:ind w:left="3588" w:firstLine="3240"/>
      </w:pPr>
      <w:rPr>
        <w:u w:val="none"/>
      </w:rPr>
    </w:lvl>
    <w:lvl w:ilvl="5">
      <w:start w:val="1"/>
      <w:numFmt w:val="bullet"/>
      <w:lvlText w:val="■"/>
      <w:lvlJc w:val="left"/>
      <w:pPr>
        <w:ind w:left="4308" w:firstLine="3960"/>
      </w:pPr>
      <w:rPr>
        <w:u w:val="none"/>
      </w:rPr>
    </w:lvl>
    <w:lvl w:ilvl="6">
      <w:start w:val="1"/>
      <w:numFmt w:val="bullet"/>
      <w:lvlText w:val="●"/>
      <w:lvlJc w:val="left"/>
      <w:pPr>
        <w:ind w:left="5028" w:firstLine="4680"/>
      </w:pPr>
      <w:rPr>
        <w:u w:val="none"/>
      </w:rPr>
    </w:lvl>
    <w:lvl w:ilvl="7">
      <w:start w:val="1"/>
      <w:numFmt w:val="bullet"/>
      <w:lvlText w:val="○"/>
      <w:lvlJc w:val="left"/>
      <w:pPr>
        <w:ind w:left="5748" w:firstLine="5400"/>
      </w:pPr>
      <w:rPr>
        <w:u w:val="none"/>
      </w:rPr>
    </w:lvl>
    <w:lvl w:ilvl="8">
      <w:start w:val="1"/>
      <w:numFmt w:val="bullet"/>
      <w:lvlText w:val="■"/>
      <w:lvlJc w:val="left"/>
      <w:pPr>
        <w:ind w:left="6468" w:firstLine="6120"/>
      </w:pPr>
      <w:rPr>
        <w:u w:val="none"/>
      </w:rPr>
    </w:lvl>
  </w:abstractNum>
  <w:abstractNum w:abstractNumId="29">
    <w:nsid w:val="226A7AE3"/>
    <w:multiLevelType w:val="multilevel"/>
    <w:tmpl w:val="68B0C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24E35B6F"/>
    <w:multiLevelType w:val="hybridMultilevel"/>
    <w:tmpl w:val="77161B3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2E0C3E9A"/>
    <w:multiLevelType w:val="hybridMultilevel"/>
    <w:tmpl w:val="A5BA600E"/>
    <w:lvl w:ilvl="0" w:tplc="AD16C784">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317750D8"/>
    <w:multiLevelType w:val="hybridMultilevel"/>
    <w:tmpl w:val="5A6E941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3A9D4F70"/>
    <w:multiLevelType w:val="multilevel"/>
    <w:tmpl w:val="A1805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3C6526C7"/>
    <w:multiLevelType w:val="multilevel"/>
    <w:tmpl w:val="AA062228"/>
    <w:lvl w:ilvl="0">
      <w:start w:val="1"/>
      <w:numFmt w:val="bullet"/>
      <w:lvlText w:val="●"/>
      <w:lvlJc w:val="left"/>
      <w:pPr>
        <w:ind w:left="720" w:firstLine="360"/>
      </w:pPr>
      <w:rPr>
        <w:u w:val="none"/>
      </w:rPr>
    </w:lvl>
    <w:lvl w:ilvl="1">
      <w:start w:val="1"/>
      <w:numFmt w:val="bullet"/>
      <w:lvlText w:val="o"/>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o"/>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o"/>
      <w:lvlJc w:val="left"/>
      <w:pPr>
        <w:ind w:left="5760" w:firstLine="5400"/>
      </w:pPr>
      <w:rPr>
        <w:u w:val="none"/>
      </w:rPr>
    </w:lvl>
    <w:lvl w:ilvl="8">
      <w:start w:val="1"/>
      <w:numFmt w:val="bullet"/>
      <w:lvlText w:val="▪"/>
      <w:lvlJc w:val="left"/>
      <w:pPr>
        <w:ind w:left="6480" w:firstLine="6120"/>
      </w:pPr>
      <w:rPr>
        <w:u w:val="none"/>
      </w:rPr>
    </w:lvl>
  </w:abstractNum>
  <w:abstractNum w:abstractNumId="35">
    <w:nsid w:val="4387668D"/>
    <w:multiLevelType w:val="multilevel"/>
    <w:tmpl w:val="D7AA2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44971BEF"/>
    <w:multiLevelType w:val="hybridMultilevel"/>
    <w:tmpl w:val="56A21048"/>
    <w:lvl w:ilvl="0" w:tplc="6D142792">
      <w:start w:val="5"/>
      <w:numFmt w:val="decimal"/>
      <w:lvlText w:val="%1."/>
      <w:lvlJc w:val="left"/>
      <w:pPr>
        <w:ind w:left="1800" w:hanging="360"/>
      </w:pPr>
      <w:rPr>
        <w:rFonts w:hint="default"/>
      </w:rPr>
    </w:lvl>
    <w:lvl w:ilvl="1" w:tplc="2C0A0019">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37">
    <w:nsid w:val="44C9249A"/>
    <w:multiLevelType w:val="multilevel"/>
    <w:tmpl w:val="C5CEE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4E83370A"/>
    <w:multiLevelType w:val="multilevel"/>
    <w:tmpl w:val="935A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4E9B4AB9"/>
    <w:multiLevelType w:val="multilevel"/>
    <w:tmpl w:val="E578C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4FEC65A9"/>
    <w:multiLevelType w:val="hybridMultilevel"/>
    <w:tmpl w:val="827A04D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13">
      <w:start w:val="1"/>
      <w:numFmt w:val="upperRoman"/>
      <w:lvlText w:val="%4."/>
      <w:lvlJc w:val="righ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50D12113"/>
    <w:multiLevelType w:val="hybridMultilevel"/>
    <w:tmpl w:val="91AAC1C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5263548E"/>
    <w:multiLevelType w:val="hybridMultilevel"/>
    <w:tmpl w:val="15F4919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3">
    <w:nsid w:val="53EC5910"/>
    <w:multiLevelType w:val="hybridMultilevel"/>
    <w:tmpl w:val="2A9CE992"/>
    <w:lvl w:ilvl="0" w:tplc="2C0A000D">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D">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4">
    <w:nsid w:val="65425065"/>
    <w:multiLevelType w:val="multilevel"/>
    <w:tmpl w:val="0BF2C4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6B97428C"/>
    <w:multiLevelType w:val="multilevel"/>
    <w:tmpl w:val="884A0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CDD1E85"/>
    <w:multiLevelType w:val="multilevel"/>
    <w:tmpl w:val="2500E9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E4B1115"/>
    <w:multiLevelType w:val="multilevel"/>
    <w:tmpl w:val="27ECF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6E933DCD"/>
    <w:multiLevelType w:val="multilevel"/>
    <w:tmpl w:val="9C76CF2A"/>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12F5DF1"/>
    <w:multiLevelType w:val="multilevel"/>
    <w:tmpl w:val="67185EC0"/>
    <w:lvl w:ilvl="0">
      <w:start w:val="1"/>
      <w:numFmt w:val="decimal"/>
      <w:lvlText w:val="%1."/>
      <w:lvlJc w:val="left"/>
      <w:pPr>
        <w:ind w:left="1429" w:firstLine="360"/>
      </w:pPr>
      <w:rPr>
        <w:u w:val="none"/>
      </w:rPr>
    </w:lvl>
    <w:lvl w:ilvl="1">
      <w:start w:val="1"/>
      <w:numFmt w:val="lowerLetter"/>
      <w:lvlText w:val="%2."/>
      <w:lvlJc w:val="left"/>
      <w:pPr>
        <w:ind w:left="2149" w:firstLine="1080"/>
      </w:pPr>
      <w:rPr>
        <w:u w:val="none"/>
      </w:rPr>
    </w:lvl>
    <w:lvl w:ilvl="2">
      <w:start w:val="1"/>
      <w:numFmt w:val="lowerRoman"/>
      <w:lvlText w:val="%3."/>
      <w:lvlJc w:val="right"/>
      <w:pPr>
        <w:ind w:left="2869" w:firstLine="1800"/>
      </w:pPr>
      <w:rPr>
        <w:u w:val="none"/>
      </w:rPr>
    </w:lvl>
    <w:lvl w:ilvl="3">
      <w:start w:val="1"/>
      <w:numFmt w:val="decimal"/>
      <w:lvlText w:val="%4."/>
      <w:lvlJc w:val="left"/>
      <w:pPr>
        <w:ind w:left="3589" w:firstLine="2520"/>
      </w:pPr>
      <w:rPr>
        <w:u w:val="none"/>
      </w:rPr>
    </w:lvl>
    <w:lvl w:ilvl="4">
      <w:start w:val="1"/>
      <w:numFmt w:val="lowerLetter"/>
      <w:lvlText w:val="%5."/>
      <w:lvlJc w:val="left"/>
      <w:pPr>
        <w:ind w:left="4309" w:firstLine="3240"/>
      </w:pPr>
      <w:rPr>
        <w:u w:val="none"/>
      </w:rPr>
    </w:lvl>
    <w:lvl w:ilvl="5">
      <w:start w:val="1"/>
      <w:numFmt w:val="lowerRoman"/>
      <w:lvlText w:val="%6."/>
      <w:lvlJc w:val="right"/>
      <w:pPr>
        <w:ind w:left="5029" w:firstLine="3960"/>
      </w:pPr>
      <w:rPr>
        <w:u w:val="none"/>
      </w:rPr>
    </w:lvl>
    <w:lvl w:ilvl="6">
      <w:start w:val="1"/>
      <w:numFmt w:val="decimal"/>
      <w:lvlText w:val="%7."/>
      <w:lvlJc w:val="left"/>
      <w:pPr>
        <w:ind w:left="5749" w:firstLine="4680"/>
      </w:pPr>
      <w:rPr>
        <w:u w:val="none"/>
      </w:rPr>
    </w:lvl>
    <w:lvl w:ilvl="7">
      <w:start w:val="1"/>
      <w:numFmt w:val="lowerLetter"/>
      <w:lvlText w:val="%8."/>
      <w:lvlJc w:val="left"/>
      <w:pPr>
        <w:ind w:left="6469" w:firstLine="5400"/>
      </w:pPr>
      <w:rPr>
        <w:u w:val="none"/>
      </w:rPr>
    </w:lvl>
    <w:lvl w:ilvl="8">
      <w:start w:val="1"/>
      <w:numFmt w:val="lowerRoman"/>
      <w:lvlText w:val="%9."/>
      <w:lvlJc w:val="right"/>
      <w:pPr>
        <w:ind w:left="7189" w:firstLine="6120"/>
      </w:pPr>
      <w:rPr>
        <w:u w:val="none"/>
      </w:rPr>
    </w:lvl>
  </w:abstractNum>
  <w:abstractNum w:abstractNumId="50">
    <w:nsid w:val="71E35973"/>
    <w:multiLevelType w:val="hybridMultilevel"/>
    <w:tmpl w:val="C4A6B6B6"/>
    <w:lvl w:ilvl="0" w:tplc="2C0A000F">
      <w:start w:val="1"/>
      <w:numFmt w:val="decimal"/>
      <w:lvlText w:val="%1."/>
      <w:lvlJc w:val="left"/>
      <w:pPr>
        <w:ind w:left="1429"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1">
    <w:nsid w:val="761E272F"/>
    <w:multiLevelType w:val="hybridMultilevel"/>
    <w:tmpl w:val="BC9C4E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2">
    <w:nsid w:val="7B651425"/>
    <w:multiLevelType w:val="multilevel"/>
    <w:tmpl w:val="11F4F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7FE130EA"/>
    <w:multiLevelType w:val="hybridMultilevel"/>
    <w:tmpl w:val="8A729BD2"/>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39"/>
  </w:num>
  <w:num w:numId="3">
    <w:abstractNumId w:val="53"/>
  </w:num>
  <w:num w:numId="4">
    <w:abstractNumId w:val="48"/>
  </w:num>
  <w:num w:numId="5">
    <w:abstractNumId w:val="28"/>
  </w:num>
  <w:num w:numId="6">
    <w:abstractNumId w:val="32"/>
  </w:num>
  <w:num w:numId="7">
    <w:abstractNumId w:val="36"/>
  </w:num>
  <w:num w:numId="8">
    <w:abstractNumId w:val="41"/>
  </w:num>
  <w:num w:numId="9">
    <w:abstractNumId w:val="42"/>
  </w:num>
  <w:num w:numId="10">
    <w:abstractNumId w:val="35"/>
  </w:num>
  <w:num w:numId="11">
    <w:abstractNumId w:val="31"/>
  </w:num>
  <w:num w:numId="12">
    <w:abstractNumId w:val="26"/>
  </w:num>
  <w:num w:numId="13">
    <w:abstractNumId w:val="43"/>
  </w:num>
  <w:num w:numId="14">
    <w:abstractNumId w:val="30"/>
  </w:num>
  <w:num w:numId="15">
    <w:abstractNumId w:val="40"/>
  </w:num>
  <w:num w:numId="16">
    <w:abstractNumId w:val="22"/>
  </w:num>
  <w:num w:numId="17">
    <w:abstractNumId w:val="50"/>
  </w:num>
  <w:num w:numId="18">
    <w:abstractNumId w:val="51"/>
  </w:num>
  <w:num w:numId="19">
    <w:abstractNumId w:val="24"/>
  </w:num>
  <w:num w:numId="20">
    <w:abstractNumId w:val="52"/>
  </w:num>
  <w:num w:numId="21">
    <w:abstractNumId w:val="34"/>
  </w:num>
  <w:num w:numId="22">
    <w:abstractNumId w:val="45"/>
  </w:num>
  <w:num w:numId="23">
    <w:abstractNumId w:val="47"/>
  </w:num>
  <w:num w:numId="24">
    <w:abstractNumId w:val="38"/>
  </w:num>
  <w:num w:numId="25">
    <w:abstractNumId w:val="21"/>
  </w:num>
  <w:num w:numId="26">
    <w:abstractNumId w:val="33"/>
  </w:num>
  <w:num w:numId="27">
    <w:abstractNumId w:val="44"/>
  </w:num>
  <w:num w:numId="28">
    <w:abstractNumId w:val="23"/>
  </w:num>
  <w:num w:numId="29">
    <w:abstractNumId w:val="37"/>
  </w:num>
  <w:num w:numId="30">
    <w:abstractNumId w:val="46"/>
  </w:num>
  <w:num w:numId="31">
    <w:abstractNumId w:val="27"/>
  </w:num>
  <w:num w:numId="32">
    <w:abstractNumId w:val="25"/>
  </w:num>
  <w:num w:numId="33">
    <w:abstractNumId w:val="49"/>
  </w:num>
  <w:num w:numId="34">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91"/>
    <w:rsid w:val="00010454"/>
    <w:rsid w:val="00050C2A"/>
    <w:rsid w:val="00053DF8"/>
    <w:rsid w:val="00067396"/>
    <w:rsid w:val="000B61EA"/>
    <w:rsid w:val="00113E16"/>
    <w:rsid w:val="001536E5"/>
    <w:rsid w:val="00164660"/>
    <w:rsid w:val="00194436"/>
    <w:rsid w:val="001B31D3"/>
    <w:rsid w:val="001F6A9F"/>
    <w:rsid w:val="00237083"/>
    <w:rsid w:val="002D5099"/>
    <w:rsid w:val="003159A8"/>
    <w:rsid w:val="00353D7C"/>
    <w:rsid w:val="00382FB0"/>
    <w:rsid w:val="00395F51"/>
    <w:rsid w:val="003C132B"/>
    <w:rsid w:val="003C4B22"/>
    <w:rsid w:val="003F2FCE"/>
    <w:rsid w:val="0041548C"/>
    <w:rsid w:val="004749FF"/>
    <w:rsid w:val="004B30D2"/>
    <w:rsid w:val="004D1B00"/>
    <w:rsid w:val="005423DD"/>
    <w:rsid w:val="00542678"/>
    <w:rsid w:val="0055473D"/>
    <w:rsid w:val="00561F03"/>
    <w:rsid w:val="00584DDC"/>
    <w:rsid w:val="00591F70"/>
    <w:rsid w:val="005A6B94"/>
    <w:rsid w:val="005D271E"/>
    <w:rsid w:val="005D3994"/>
    <w:rsid w:val="005F48EA"/>
    <w:rsid w:val="00602A54"/>
    <w:rsid w:val="00635F7E"/>
    <w:rsid w:val="006363D8"/>
    <w:rsid w:val="00663A44"/>
    <w:rsid w:val="0067136F"/>
    <w:rsid w:val="006C6956"/>
    <w:rsid w:val="006E6B05"/>
    <w:rsid w:val="00753F3C"/>
    <w:rsid w:val="007779A5"/>
    <w:rsid w:val="00784464"/>
    <w:rsid w:val="007C4098"/>
    <w:rsid w:val="007F5BBC"/>
    <w:rsid w:val="00807A03"/>
    <w:rsid w:val="0081175E"/>
    <w:rsid w:val="008128E6"/>
    <w:rsid w:val="00855B54"/>
    <w:rsid w:val="00867CC3"/>
    <w:rsid w:val="0087036B"/>
    <w:rsid w:val="00872C5D"/>
    <w:rsid w:val="008D5114"/>
    <w:rsid w:val="00912F65"/>
    <w:rsid w:val="00915091"/>
    <w:rsid w:val="00943C44"/>
    <w:rsid w:val="00944499"/>
    <w:rsid w:val="00962F5F"/>
    <w:rsid w:val="00993E0E"/>
    <w:rsid w:val="009973EE"/>
    <w:rsid w:val="009A7B5A"/>
    <w:rsid w:val="009D4FBE"/>
    <w:rsid w:val="00A313ED"/>
    <w:rsid w:val="00A7797F"/>
    <w:rsid w:val="00B0262F"/>
    <w:rsid w:val="00B02F07"/>
    <w:rsid w:val="00B66C50"/>
    <w:rsid w:val="00B80862"/>
    <w:rsid w:val="00B930F4"/>
    <w:rsid w:val="00BD4FFD"/>
    <w:rsid w:val="00C01A6B"/>
    <w:rsid w:val="00C32FF8"/>
    <w:rsid w:val="00C33C2F"/>
    <w:rsid w:val="00C3497B"/>
    <w:rsid w:val="00C46074"/>
    <w:rsid w:val="00C6753F"/>
    <w:rsid w:val="00C911B0"/>
    <w:rsid w:val="00D213AF"/>
    <w:rsid w:val="00D236D7"/>
    <w:rsid w:val="00D672D5"/>
    <w:rsid w:val="00DC2B10"/>
    <w:rsid w:val="00DD4EBD"/>
    <w:rsid w:val="00DE3419"/>
    <w:rsid w:val="00DE611A"/>
    <w:rsid w:val="00DE7000"/>
    <w:rsid w:val="00DF72FB"/>
    <w:rsid w:val="00E64CA5"/>
    <w:rsid w:val="00EB401C"/>
    <w:rsid w:val="00EE3D50"/>
    <w:rsid w:val="00F016B3"/>
    <w:rsid w:val="00F93DE6"/>
    <w:rsid w:val="00FD42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60"/>
    <w:pPr>
      <w:suppressAutoHyphens/>
      <w:spacing w:line="360" w:lineRule="auto"/>
      <w:ind w:firstLine="709"/>
    </w:pPr>
    <w:rPr>
      <w:rFonts w:ascii="Calibri" w:hAnsi="Calibri"/>
      <w:sz w:val="22"/>
      <w:szCs w:val="22"/>
      <w:lang w:val="es-ES" w:eastAsia="ar-SA"/>
    </w:rPr>
  </w:style>
  <w:style w:type="paragraph" w:styleId="Ttulo1">
    <w:name w:val="heading 1"/>
    <w:basedOn w:val="Normal"/>
    <w:next w:val="Normal"/>
    <w:qFormat/>
    <w:rsid w:val="00753F3C"/>
    <w:pPr>
      <w:keepNext/>
      <w:spacing w:before="240" w:after="60"/>
      <w:ind w:firstLine="0"/>
      <w:outlineLvl w:val="0"/>
    </w:pPr>
    <w:rPr>
      <w:rFonts w:ascii="Arial" w:hAnsi="Arial"/>
      <w:b/>
      <w:color w:val="943634" w:themeColor="accent2" w:themeShade="BF"/>
      <w:kern w:val="1"/>
      <w:sz w:val="36"/>
      <w:szCs w:val="20"/>
      <w:u w:val="single"/>
      <w:lang w:val="pt-BR"/>
    </w:rPr>
  </w:style>
  <w:style w:type="paragraph" w:styleId="Ttulo2">
    <w:name w:val="heading 2"/>
    <w:basedOn w:val="Normal"/>
    <w:next w:val="Normal"/>
    <w:qFormat/>
    <w:rsid w:val="00753F3C"/>
    <w:pPr>
      <w:keepNext/>
      <w:autoSpaceDE w:val="0"/>
      <w:ind w:firstLine="0"/>
      <w:outlineLvl w:val="1"/>
    </w:pPr>
    <w:rPr>
      <w:rFonts w:ascii="Arial" w:hAnsi="Arial" w:cs="Arial"/>
      <w:b/>
      <w:bCs/>
      <w:color w:val="000000"/>
      <w:sz w:val="28"/>
      <w:szCs w:val="80"/>
      <w:lang w:val="pt-BR"/>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tabs>
        <w:tab w:val="num" w:pos="720"/>
      </w:tabs>
      <w:ind w:left="720" w:hanging="432"/>
      <w:jc w:val="both"/>
      <w:outlineLvl w:val="2"/>
    </w:pPr>
    <w:rPr>
      <w:rFonts w:ascii="Arial" w:hAnsi="Arial" w:cs="Arial"/>
      <w:b/>
      <w:bCs/>
      <w:sz w:val="20"/>
      <w:szCs w:val="10"/>
      <w:u w:val="single"/>
      <w:lang w:val="es-MX"/>
    </w:rPr>
  </w:style>
  <w:style w:type="paragraph" w:styleId="Ttulo4">
    <w:name w:val="heading 4"/>
    <w:basedOn w:val="Normal"/>
    <w:next w:val="Normal"/>
    <w:qFormat/>
    <w:pPr>
      <w:keepNext/>
      <w:tabs>
        <w:tab w:val="num" w:pos="864"/>
      </w:tabs>
      <w:autoSpaceDE w:val="0"/>
      <w:ind w:left="864" w:hanging="144"/>
      <w:jc w:val="center"/>
      <w:outlineLvl w:val="3"/>
    </w:pPr>
    <w:rPr>
      <w:rFonts w:ascii="Arial" w:hAnsi="Arial"/>
      <w:b/>
      <w:bCs/>
      <w:color w:val="000000"/>
      <w:sz w:val="20"/>
      <w:szCs w:val="24"/>
      <w:lang w:val="en-US"/>
      <w14:shadow w14:blurRad="50800" w14:dist="38100" w14:dir="2700000" w14:sx="100000" w14:sy="100000" w14:kx="0" w14:ky="0" w14:algn="tl">
        <w14:srgbClr w14:val="000000">
          <w14:alpha w14:val="60000"/>
        </w14:srgbClr>
      </w14:shadow>
    </w:rPr>
  </w:style>
  <w:style w:type="paragraph" w:styleId="Ttulo5">
    <w:name w:val="heading 5"/>
    <w:basedOn w:val="Normal"/>
    <w:next w:val="Normal"/>
    <w:qFormat/>
    <w:pPr>
      <w:keepNext/>
      <w:tabs>
        <w:tab w:val="num" w:pos="1008"/>
      </w:tabs>
      <w:ind w:left="1008" w:hanging="432"/>
      <w:jc w:val="both"/>
      <w:outlineLvl w:val="4"/>
    </w:pPr>
    <w:rPr>
      <w:rFonts w:ascii="Arial" w:hAnsi="Arial" w:cs="Arial"/>
      <w:sz w:val="20"/>
      <w:szCs w:val="10"/>
      <w:u w:val="single"/>
      <w:lang w:val="es-MX"/>
    </w:rPr>
  </w:style>
  <w:style w:type="paragraph" w:styleId="Ttulo6">
    <w:name w:val="heading 6"/>
    <w:basedOn w:val="Normal"/>
    <w:next w:val="Normal"/>
    <w:qFormat/>
    <w:pPr>
      <w:keepNext/>
      <w:tabs>
        <w:tab w:val="num" w:pos="1152"/>
      </w:tabs>
      <w:ind w:left="1152" w:hanging="432"/>
      <w:jc w:val="center"/>
      <w:outlineLvl w:val="5"/>
    </w:pPr>
    <w:rPr>
      <w:rFonts w:ascii="Arial" w:hAnsi="Arial" w:cs="Arial"/>
      <w:b/>
      <w:bCs/>
      <w:sz w:val="20"/>
      <w:szCs w:val="20"/>
      <w:lang w:val="pt-BR"/>
    </w:rPr>
  </w:style>
  <w:style w:type="paragraph" w:styleId="Ttulo7">
    <w:name w:val="heading 7"/>
    <w:basedOn w:val="Normal"/>
    <w:next w:val="Normal"/>
    <w:qFormat/>
    <w:pPr>
      <w:keepNext/>
      <w:tabs>
        <w:tab w:val="num" w:pos="1296"/>
      </w:tabs>
      <w:spacing w:before="120"/>
      <w:ind w:left="1296" w:hanging="288"/>
      <w:jc w:val="center"/>
      <w:outlineLvl w:val="6"/>
    </w:pPr>
    <w:rPr>
      <w:rFonts w:ascii="Arial" w:hAnsi="Arial"/>
      <w:b/>
      <w:caps/>
      <w:sz w:val="20"/>
      <w:szCs w:val="20"/>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cs="Times New Roman"/>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rPr>
  </w:style>
  <w:style w:type="character" w:customStyle="1" w:styleId="WW8Num6z0">
    <w:name w:val="WW8Num6z0"/>
    <w:rPr>
      <w:rFonts w:ascii="Symbol" w:hAnsi="Symbol"/>
    </w:rPr>
  </w:style>
  <w:style w:type="character" w:customStyle="1" w:styleId="WW8Num7z0">
    <w:name w:val="WW8Num7z0"/>
    <w:rPr>
      <w:rFonts w:cs="Times New Roman"/>
    </w:rPr>
  </w:style>
  <w:style w:type="character" w:customStyle="1" w:styleId="WW8Num8z0">
    <w:name w:val="WW8Num8z0"/>
    <w:rPr>
      <w:rFonts w:cs="Times New Roman"/>
    </w:rPr>
  </w:style>
  <w:style w:type="character" w:customStyle="1" w:styleId="WW8Num9z0">
    <w:name w:val="WW8Num9z0"/>
    <w:rPr>
      <w:rFonts w:cs="Times New Roman"/>
    </w:rPr>
  </w:style>
  <w:style w:type="character" w:customStyle="1" w:styleId="WW8Num10z0">
    <w:name w:val="WW8Num10z0"/>
    <w:rPr>
      <w:rFonts w:ascii="Symbol" w:hAnsi="Symbol"/>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3z0">
    <w:name w:val="WW8Num13z0"/>
    <w:rPr>
      <w:rFonts w:cs="Times New Roman"/>
    </w:rPr>
  </w:style>
  <w:style w:type="character" w:customStyle="1" w:styleId="WW8Num14z0">
    <w:name w:val="WW8Num14z0"/>
    <w:rPr>
      <w:rFonts w:cs="Times New Roman"/>
    </w:rPr>
  </w:style>
  <w:style w:type="character" w:customStyle="1" w:styleId="WW8Num15z0">
    <w:name w:val="WW8Num15z0"/>
    <w:rPr>
      <w:rFonts w:cs="Times New Roman"/>
    </w:rPr>
  </w:style>
  <w:style w:type="character" w:customStyle="1" w:styleId="WW8Num16z0">
    <w:name w:val="WW8Num16z0"/>
    <w:rPr>
      <w:rFonts w:cs="Times New Roman"/>
    </w:rPr>
  </w:style>
  <w:style w:type="character" w:customStyle="1" w:styleId="WW8Num17z0">
    <w:name w:val="WW8Num17z0"/>
    <w:rPr>
      <w:rFonts w:cs="Times New Roman"/>
    </w:rPr>
  </w:style>
  <w:style w:type="character" w:customStyle="1" w:styleId="WW8Num18z0">
    <w:name w:val="WW8Num18z0"/>
    <w:rPr>
      <w:rFonts w:cs="Times New Roman"/>
    </w:rPr>
  </w:style>
  <w:style w:type="character" w:customStyle="1" w:styleId="WW8Num19z0">
    <w:name w:val="WW8Num19z0"/>
    <w:rPr>
      <w:rFonts w:cs="Times New Roman"/>
    </w:rPr>
  </w:style>
  <w:style w:type="character" w:customStyle="1" w:styleId="WW8Num20z0">
    <w:name w:val="WW8Num20z0"/>
    <w:rPr>
      <w:rFonts w:ascii="Symbol" w:hAnsi="Symbol"/>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StarSymbol" w:hAnsi="StarSymbol" w:cs="StarSymbol"/>
      <w:sz w:val="18"/>
      <w:szCs w:val="18"/>
    </w:rPr>
  </w:style>
  <w:style w:type="character" w:customStyle="1" w:styleId="WW8Num20z3">
    <w:name w:val="WW8Num20z3"/>
    <w:rPr>
      <w:rFonts w:ascii="Wingdings" w:hAnsi="Wingdings" w:cs="StarSymbol"/>
      <w:sz w:val="18"/>
      <w:szCs w:val="18"/>
    </w:rPr>
  </w:style>
  <w:style w:type="character" w:customStyle="1" w:styleId="WW8Num21z0">
    <w:name w:val="WW8Num21z0"/>
    <w:rPr>
      <w:rFonts w:ascii="Symbol" w:hAnsi="Symbol"/>
    </w:rPr>
  </w:style>
  <w:style w:type="character" w:customStyle="1" w:styleId="WW8Num21z1">
    <w:name w:val="WW8Num21z1"/>
    <w:rPr>
      <w:rFonts w:ascii="Wingdings 2" w:hAnsi="Wingdings 2" w:cs="StarSymbol"/>
      <w:sz w:val="18"/>
      <w:szCs w:val="18"/>
    </w:rPr>
  </w:style>
  <w:style w:type="character" w:customStyle="1" w:styleId="WW8Num21z2">
    <w:name w:val="WW8Num21z2"/>
    <w:rPr>
      <w:rFonts w:ascii="StarSymbol" w:hAnsi="StarSymbol" w:cs="StarSymbol"/>
      <w:sz w:val="18"/>
      <w:szCs w:val="18"/>
    </w:rPr>
  </w:style>
  <w:style w:type="character" w:customStyle="1" w:styleId="WW8Num21z3">
    <w:name w:val="WW8Num21z3"/>
    <w:rPr>
      <w:rFonts w:ascii="Wingdings" w:hAnsi="Wingdings"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Fuentedeprrafopredeter2">
    <w:name w:val="Fuente de párrafo predeter.2"/>
  </w:style>
  <w:style w:type="character" w:customStyle="1" w:styleId="WW8Num1z0">
    <w:name w:val="WW8Num1z0"/>
    <w:rPr>
      <w:rFonts w:cs="Times New Roman"/>
    </w:rPr>
  </w:style>
  <w:style w:type="character" w:customStyle="1" w:styleId="WW8Num22z0">
    <w:name w:val="WW8Num22z0"/>
    <w:rPr>
      <w:rFonts w:cs="Times New Roman"/>
    </w:rPr>
  </w:style>
  <w:style w:type="character" w:customStyle="1" w:styleId="WW8Num23z0">
    <w:name w:val="WW8Num23z0"/>
    <w:rPr>
      <w:rFonts w:cs="Times New Roman"/>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cs="Times New Roman"/>
    </w:rPr>
  </w:style>
  <w:style w:type="character" w:customStyle="1" w:styleId="WW8Num28z0">
    <w:name w:val="WW8Num28z0"/>
    <w:rPr>
      <w:rFonts w:cs="Times New Roman"/>
    </w:rPr>
  </w:style>
  <w:style w:type="character" w:customStyle="1" w:styleId="WW8Num29z0">
    <w:name w:val="WW8Num29z0"/>
    <w:rPr>
      <w:rFonts w:ascii="Wingdings" w:hAnsi="Wingdings"/>
      <w:color w:val="808080"/>
      <w:sz w:val="16"/>
      <w:szCs w:val="16"/>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cs="Times New Roman"/>
    </w:rPr>
  </w:style>
  <w:style w:type="character" w:customStyle="1" w:styleId="WW8Num32z0">
    <w:name w:val="WW8Num32z0"/>
    <w:rPr>
      <w:rFonts w:ascii="Symbol" w:hAnsi="Symbol"/>
    </w:rPr>
  </w:style>
  <w:style w:type="character" w:customStyle="1" w:styleId="WW8Num33z0">
    <w:name w:val="WW8Num33z0"/>
    <w:rPr>
      <w:rFonts w:cs="Times New Roman"/>
    </w:rPr>
  </w:style>
  <w:style w:type="character" w:customStyle="1" w:styleId="WW8Num34z0">
    <w:name w:val="WW8Num34z0"/>
    <w:rPr>
      <w:rFonts w:cs="Times New Roman"/>
    </w:rPr>
  </w:style>
  <w:style w:type="character" w:customStyle="1" w:styleId="WW8Num35z0">
    <w:name w:val="WW8Num35z0"/>
    <w:rPr>
      <w:rFonts w:cs="Times New Roman"/>
    </w:rPr>
  </w:style>
  <w:style w:type="character" w:customStyle="1" w:styleId="WW8Num37z0">
    <w:name w:val="WW8Num37z0"/>
    <w:rPr>
      <w:rFonts w:cs="Times New Roman"/>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cs="Times New Roman"/>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cs="Times New Roman"/>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cs="Times New Roman"/>
    </w:rPr>
  </w:style>
  <w:style w:type="character" w:customStyle="1" w:styleId="WW8Num48z0">
    <w:name w:val="WW8Num48z0"/>
    <w:rPr>
      <w:rFonts w:ascii="Wingdings" w:hAnsi="Wingdings"/>
      <w:color w:val="808080"/>
      <w:sz w:val="16"/>
      <w:szCs w:val="16"/>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Fuentedeprrafopredeter1">
    <w:name w:val="Fuente de párrafo predeter.1"/>
  </w:style>
  <w:style w:type="character" w:styleId="Hipervnculo">
    <w:name w:val="Hyperlink"/>
    <w:uiPriority w:val="99"/>
    <w:rPr>
      <w:rFonts w:ascii="Times New Roman" w:hAnsi="Times New Roman" w:cs="Times New Roman"/>
      <w:color w:val="0000FF"/>
      <w:u w:val="single"/>
    </w:rPr>
  </w:style>
  <w:style w:type="character" w:styleId="Textoennegrita">
    <w:name w:val="Strong"/>
    <w:qFormat/>
    <w:rPr>
      <w:b/>
      <w:bCs/>
    </w:rPr>
  </w:style>
  <w:style w:type="character" w:customStyle="1" w:styleId="Vietas">
    <w:name w:val="Viñetas"/>
    <w:rPr>
      <w:rFonts w:ascii="StarSymbol" w:eastAsia="StarSymbol" w:hAnsi="StarSymbol" w:cs="StarSymbol"/>
      <w:sz w:val="18"/>
      <w:szCs w:val="18"/>
    </w:rPr>
  </w:style>
  <w:style w:type="paragraph" w:customStyle="1" w:styleId="Encabezado2">
    <w:name w:val="Encabezado2"/>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customStyle="1" w:styleId="msolistparagraph0">
    <w:name w:val="msolistparagraph"/>
    <w:basedOn w:val="Normal"/>
    <w:pPr>
      <w:ind w:left="720" w:firstLine="0"/>
    </w:pPr>
  </w:style>
  <w:style w:type="paragraph" w:customStyle="1" w:styleId="AgendaTitleBlock">
    <w:name w:val="Agenda Title Block"/>
    <w:pPr>
      <w:suppressAutoHyphens/>
      <w:spacing w:before="120" w:after="120"/>
      <w:jc w:val="center"/>
    </w:pPr>
    <w:rPr>
      <w:rFonts w:eastAsia="Arial"/>
      <w:b/>
      <w:sz w:val="24"/>
      <w:lang w:val="pt-BR" w:eastAsia="ar-SA"/>
    </w:rPr>
  </w:style>
  <w:style w:type="paragraph" w:styleId="Encabezado">
    <w:name w:val="header"/>
    <w:basedOn w:val="Normal"/>
    <w:link w:val="EncabezadoCar"/>
    <w:uiPriority w:val="99"/>
    <w:pPr>
      <w:tabs>
        <w:tab w:val="center" w:pos="4320"/>
        <w:tab w:val="right" w:pos="8640"/>
      </w:tabs>
    </w:pPr>
    <w:rPr>
      <w:rFonts w:ascii="Times New Roman" w:hAnsi="Times New Roman"/>
      <w:sz w:val="20"/>
      <w:szCs w:val="20"/>
      <w:lang w:val="es-AR"/>
    </w:rPr>
  </w:style>
  <w:style w:type="paragraph" w:customStyle="1" w:styleId="CarCarChar">
    <w:name w:val="Car Car Char"/>
    <w:basedOn w:val="Normal"/>
    <w:pPr>
      <w:spacing w:after="160" w:line="240" w:lineRule="exact"/>
    </w:pPr>
    <w:rPr>
      <w:rFonts w:ascii="Tahoma" w:hAnsi="Tahoma"/>
      <w:sz w:val="18"/>
      <w:szCs w:val="20"/>
      <w:lang w:val="en-US"/>
    </w:rPr>
  </w:style>
  <w:style w:type="paragraph" w:styleId="Piedepgina">
    <w:name w:val="footer"/>
    <w:basedOn w:val="Normal"/>
    <w:link w:val="PiedepginaCar"/>
    <w:uiPriority w:val="99"/>
    <w:pPr>
      <w:tabs>
        <w:tab w:val="center" w:pos="4252"/>
        <w:tab w:val="right" w:pos="8504"/>
      </w:tabs>
    </w:pPr>
  </w:style>
  <w:style w:type="paragraph" w:customStyle="1" w:styleId="estilo4style3">
    <w:name w:val="estilo4 style3"/>
    <w:basedOn w:val="Normal"/>
    <w:pPr>
      <w:spacing w:before="280" w:after="280"/>
    </w:pPr>
    <w:rPr>
      <w:rFonts w:ascii="Times New Roman" w:hAnsi="Times New Roman"/>
      <w:sz w:val="24"/>
      <w:szCs w:val="24"/>
    </w:rPr>
  </w:style>
  <w:style w:type="paragraph" w:customStyle="1" w:styleId="estilo4">
    <w:name w:val="estilo4"/>
    <w:basedOn w:val="Normal"/>
    <w:pPr>
      <w:spacing w:before="280" w:after="280"/>
    </w:pPr>
    <w:rPr>
      <w:rFonts w:ascii="Times New Roman" w:hAnsi="Times New Roman"/>
      <w:sz w:val="24"/>
      <w:szCs w:val="24"/>
    </w:rPr>
  </w:style>
  <w:style w:type="paragraph" w:customStyle="1" w:styleId="Contenidodelatabla">
    <w:name w:val="Contenido de la tabla"/>
    <w:basedOn w:val="Normal"/>
    <w:rsid w:val="004749FF"/>
    <w:pPr>
      <w:suppressLineNumbers/>
      <w:suppressAutoHyphens w:val="0"/>
    </w:pPr>
    <w:rPr>
      <w:rFonts w:ascii="Times New Roman" w:hAnsi="Times New Roman"/>
      <w:sz w:val="24"/>
      <w:szCs w:val="24"/>
      <w:lang w:val="en-US"/>
    </w:rPr>
  </w:style>
  <w:style w:type="paragraph" w:styleId="Prrafodelista">
    <w:name w:val="List Paragraph"/>
    <w:basedOn w:val="Normal"/>
    <w:uiPriority w:val="34"/>
    <w:qFormat/>
    <w:rsid w:val="002D5099"/>
    <w:pPr>
      <w:ind w:left="708"/>
    </w:pPr>
  </w:style>
  <w:style w:type="table" w:styleId="Tablaconcuadrcula">
    <w:name w:val="Table Grid"/>
    <w:basedOn w:val="Tablanormal"/>
    <w:rsid w:val="002D5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EE3D50"/>
    <w:pPr>
      <w:spacing w:line="240" w:lineRule="auto"/>
    </w:pPr>
    <w:rPr>
      <w:rFonts w:ascii="Tahoma" w:hAnsi="Tahoma" w:cs="Tahoma"/>
      <w:sz w:val="16"/>
      <w:szCs w:val="16"/>
    </w:rPr>
  </w:style>
  <w:style w:type="character" w:customStyle="1" w:styleId="TextodegloboCar">
    <w:name w:val="Texto de globo Car"/>
    <w:link w:val="Textodeglobo"/>
    <w:rsid w:val="00EE3D50"/>
    <w:rPr>
      <w:rFonts w:ascii="Tahoma" w:hAnsi="Tahoma" w:cs="Tahoma"/>
      <w:sz w:val="16"/>
      <w:szCs w:val="16"/>
      <w:lang w:val="es-ES" w:eastAsia="ar-SA"/>
    </w:rPr>
  </w:style>
  <w:style w:type="paragraph" w:styleId="Sinespaciado">
    <w:name w:val="No Spacing"/>
    <w:link w:val="SinespaciadoCar"/>
    <w:uiPriority w:val="1"/>
    <w:qFormat/>
    <w:rsid w:val="006363D8"/>
    <w:rPr>
      <w:rFonts w:ascii="Calibri" w:hAnsi="Calibri"/>
      <w:sz w:val="22"/>
      <w:szCs w:val="22"/>
    </w:rPr>
  </w:style>
  <w:style w:type="character" w:customStyle="1" w:styleId="SinespaciadoCar">
    <w:name w:val="Sin espaciado Car"/>
    <w:link w:val="Sinespaciado"/>
    <w:uiPriority w:val="1"/>
    <w:rsid w:val="006363D8"/>
    <w:rPr>
      <w:rFonts w:ascii="Calibri" w:hAnsi="Calibri"/>
      <w:sz w:val="22"/>
      <w:szCs w:val="22"/>
    </w:rPr>
  </w:style>
  <w:style w:type="paragraph" w:styleId="TtulodeTDC">
    <w:name w:val="TOC Heading"/>
    <w:basedOn w:val="Ttulo1"/>
    <w:next w:val="Normal"/>
    <w:uiPriority w:val="39"/>
    <w:semiHidden/>
    <w:unhideWhenUsed/>
    <w:qFormat/>
    <w:rsid w:val="005423DD"/>
    <w:pPr>
      <w:keepLines/>
      <w:suppressAutoHyphens w:val="0"/>
      <w:spacing w:before="480" w:after="0" w:line="276" w:lineRule="auto"/>
      <w:outlineLvl w:val="9"/>
    </w:pPr>
    <w:rPr>
      <w:rFonts w:ascii="Cambria" w:hAnsi="Cambria"/>
      <w:bCs/>
      <w:color w:val="365F91"/>
      <w:kern w:val="0"/>
      <w:sz w:val="28"/>
      <w:szCs w:val="28"/>
      <w:u w:val="none"/>
      <w:lang w:val="es-AR" w:eastAsia="es-AR"/>
    </w:rPr>
  </w:style>
  <w:style w:type="paragraph" w:styleId="TDC1">
    <w:name w:val="toc 1"/>
    <w:basedOn w:val="Normal"/>
    <w:next w:val="Normal"/>
    <w:autoRedefine/>
    <w:uiPriority w:val="39"/>
    <w:rsid w:val="005423DD"/>
  </w:style>
  <w:style w:type="paragraph" w:styleId="TDC2">
    <w:name w:val="toc 2"/>
    <w:basedOn w:val="Normal"/>
    <w:next w:val="Normal"/>
    <w:autoRedefine/>
    <w:uiPriority w:val="39"/>
    <w:rsid w:val="005423DD"/>
    <w:pPr>
      <w:ind w:left="220"/>
    </w:pPr>
  </w:style>
  <w:style w:type="character" w:customStyle="1" w:styleId="EncabezadoCar">
    <w:name w:val="Encabezado Car"/>
    <w:basedOn w:val="Fuentedeprrafopredeter"/>
    <w:link w:val="Encabezado"/>
    <w:uiPriority w:val="99"/>
    <w:rsid w:val="00DE611A"/>
    <w:rPr>
      <w:lang w:eastAsia="ar-SA"/>
    </w:rPr>
  </w:style>
  <w:style w:type="character" w:customStyle="1" w:styleId="PiedepginaCar">
    <w:name w:val="Pie de página Car"/>
    <w:basedOn w:val="Fuentedeprrafopredeter"/>
    <w:link w:val="Piedepgina"/>
    <w:uiPriority w:val="99"/>
    <w:rsid w:val="00753F3C"/>
    <w:rPr>
      <w:rFonts w:ascii="Calibri" w:hAnsi="Calibri"/>
      <w:sz w:val="22"/>
      <w:szCs w:val="22"/>
      <w:lang w:val="es-ES" w:eastAsia="ar-SA"/>
    </w:rPr>
  </w:style>
  <w:style w:type="paragraph" w:styleId="TDC3">
    <w:name w:val="toc 3"/>
    <w:basedOn w:val="Normal"/>
    <w:next w:val="Normal"/>
    <w:autoRedefine/>
    <w:uiPriority w:val="39"/>
    <w:unhideWhenUsed/>
    <w:rsid w:val="0067136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60"/>
    <w:pPr>
      <w:suppressAutoHyphens/>
      <w:spacing w:line="360" w:lineRule="auto"/>
      <w:ind w:firstLine="709"/>
    </w:pPr>
    <w:rPr>
      <w:rFonts w:ascii="Calibri" w:hAnsi="Calibri"/>
      <w:sz w:val="22"/>
      <w:szCs w:val="22"/>
      <w:lang w:val="es-ES" w:eastAsia="ar-SA"/>
    </w:rPr>
  </w:style>
  <w:style w:type="paragraph" w:styleId="Ttulo1">
    <w:name w:val="heading 1"/>
    <w:basedOn w:val="Normal"/>
    <w:next w:val="Normal"/>
    <w:qFormat/>
    <w:rsid w:val="00753F3C"/>
    <w:pPr>
      <w:keepNext/>
      <w:spacing w:before="240" w:after="60"/>
      <w:ind w:firstLine="0"/>
      <w:outlineLvl w:val="0"/>
    </w:pPr>
    <w:rPr>
      <w:rFonts w:ascii="Arial" w:hAnsi="Arial"/>
      <w:b/>
      <w:color w:val="943634" w:themeColor="accent2" w:themeShade="BF"/>
      <w:kern w:val="1"/>
      <w:sz w:val="36"/>
      <w:szCs w:val="20"/>
      <w:u w:val="single"/>
      <w:lang w:val="pt-BR"/>
    </w:rPr>
  </w:style>
  <w:style w:type="paragraph" w:styleId="Ttulo2">
    <w:name w:val="heading 2"/>
    <w:basedOn w:val="Normal"/>
    <w:next w:val="Normal"/>
    <w:qFormat/>
    <w:rsid w:val="00753F3C"/>
    <w:pPr>
      <w:keepNext/>
      <w:autoSpaceDE w:val="0"/>
      <w:ind w:firstLine="0"/>
      <w:outlineLvl w:val="1"/>
    </w:pPr>
    <w:rPr>
      <w:rFonts w:ascii="Arial" w:hAnsi="Arial" w:cs="Arial"/>
      <w:b/>
      <w:bCs/>
      <w:color w:val="000000"/>
      <w:sz w:val="28"/>
      <w:szCs w:val="80"/>
      <w:lang w:val="pt-BR"/>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tabs>
        <w:tab w:val="num" w:pos="720"/>
      </w:tabs>
      <w:ind w:left="720" w:hanging="432"/>
      <w:jc w:val="both"/>
      <w:outlineLvl w:val="2"/>
    </w:pPr>
    <w:rPr>
      <w:rFonts w:ascii="Arial" w:hAnsi="Arial" w:cs="Arial"/>
      <w:b/>
      <w:bCs/>
      <w:sz w:val="20"/>
      <w:szCs w:val="10"/>
      <w:u w:val="single"/>
      <w:lang w:val="es-MX"/>
    </w:rPr>
  </w:style>
  <w:style w:type="paragraph" w:styleId="Ttulo4">
    <w:name w:val="heading 4"/>
    <w:basedOn w:val="Normal"/>
    <w:next w:val="Normal"/>
    <w:qFormat/>
    <w:pPr>
      <w:keepNext/>
      <w:tabs>
        <w:tab w:val="num" w:pos="864"/>
      </w:tabs>
      <w:autoSpaceDE w:val="0"/>
      <w:ind w:left="864" w:hanging="144"/>
      <w:jc w:val="center"/>
      <w:outlineLvl w:val="3"/>
    </w:pPr>
    <w:rPr>
      <w:rFonts w:ascii="Arial" w:hAnsi="Arial"/>
      <w:b/>
      <w:bCs/>
      <w:color w:val="000000"/>
      <w:sz w:val="20"/>
      <w:szCs w:val="24"/>
      <w:lang w:val="en-US"/>
      <w14:shadow w14:blurRad="50800" w14:dist="38100" w14:dir="2700000" w14:sx="100000" w14:sy="100000" w14:kx="0" w14:ky="0" w14:algn="tl">
        <w14:srgbClr w14:val="000000">
          <w14:alpha w14:val="60000"/>
        </w14:srgbClr>
      </w14:shadow>
    </w:rPr>
  </w:style>
  <w:style w:type="paragraph" w:styleId="Ttulo5">
    <w:name w:val="heading 5"/>
    <w:basedOn w:val="Normal"/>
    <w:next w:val="Normal"/>
    <w:qFormat/>
    <w:pPr>
      <w:keepNext/>
      <w:tabs>
        <w:tab w:val="num" w:pos="1008"/>
      </w:tabs>
      <w:ind w:left="1008" w:hanging="432"/>
      <w:jc w:val="both"/>
      <w:outlineLvl w:val="4"/>
    </w:pPr>
    <w:rPr>
      <w:rFonts w:ascii="Arial" w:hAnsi="Arial" w:cs="Arial"/>
      <w:sz w:val="20"/>
      <w:szCs w:val="10"/>
      <w:u w:val="single"/>
      <w:lang w:val="es-MX"/>
    </w:rPr>
  </w:style>
  <w:style w:type="paragraph" w:styleId="Ttulo6">
    <w:name w:val="heading 6"/>
    <w:basedOn w:val="Normal"/>
    <w:next w:val="Normal"/>
    <w:qFormat/>
    <w:pPr>
      <w:keepNext/>
      <w:tabs>
        <w:tab w:val="num" w:pos="1152"/>
      </w:tabs>
      <w:ind w:left="1152" w:hanging="432"/>
      <w:jc w:val="center"/>
      <w:outlineLvl w:val="5"/>
    </w:pPr>
    <w:rPr>
      <w:rFonts w:ascii="Arial" w:hAnsi="Arial" w:cs="Arial"/>
      <w:b/>
      <w:bCs/>
      <w:sz w:val="20"/>
      <w:szCs w:val="20"/>
      <w:lang w:val="pt-BR"/>
    </w:rPr>
  </w:style>
  <w:style w:type="paragraph" w:styleId="Ttulo7">
    <w:name w:val="heading 7"/>
    <w:basedOn w:val="Normal"/>
    <w:next w:val="Normal"/>
    <w:qFormat/>
    <w:pPr>
      <w:keepNext/>
      <w:tabs>
        <w:tab w:val="num" w:pos="1296"/>
      </w:tabs>
      <w:spacing w:before="120"/>
      <w:ind w:left="1296" w:hanging="288"/>
      <w:jc w:val="center"/>
      <w:outlineLvl w:val="6"/>
    </w:pPr>
    <w:rPr>
      <w:rFonts w:ascii="Arial" w:hAnsi="Arial"/>
      <w:b/>
      <w:caps/>
      <w:sz w:val="20"/>
      <w:szCs w:val="20"/>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cs="Times New Roman"/>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rPr>
  </w:style>
  <w:style w:type="character" w:customStyle="1" w:styleId="WW8Num6z0">
    <w:name w:val="WW8Num6z0"/>
    <w:rPr>
      <w:rFonts w:ascii="Symbol" w:hAnsi="Symbol"/>
    </w:rPr>
  </w:style>
  <w:style w:type="character" w:customStyle="1" w:styleId="WW8Num7z0">
    <w:name w:val="WW8Num7z0"/>
    <w:rPr>
      <w:rFonts w:cs="Times New Roman"/>
    </w:rPr>
  </w:style>
  <w:style w:type="character" w:customStyle="1" w:styleId="WW8Num8z0">
    <w:name w:val="WW8Num8z0"/>
    <w:rPr>
      <w:rFonts w:cs="Times New Roman"/>
    </w:rPr>
  </w:style>
  <w:style w:type="character" w:customStyle="1" w:styleId="WW8Num9z0">
    <w:name w:val="WW8Num9z0"/>
    <w:rPr>
      <w:rFonts w:cs="Times New Roman"/>
    </w:rPr>
  </w:style>
  <w:style w:type="character" w:customStyle="1" w:styleId="WW8Num10z0">
    <w:name w:val="WW8Num10z0"/>
    <w:rPr>
      <w:rFonts w:ascii="Symbol" w:hAnsi="Symbol"/>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3z0">
    <w:name w:val="WW8Num13z0"/>
    <w:rPr>
      <w:rFonts w:cs="Times New Roman"/>
    </w:rPr>
  </w:style>
  <w:style w:type="character" w:customStyle="1" w:styleId="WW8Num14z0">
    <w:name w:val="WW8Num14z0"/>
    <w:rPr>
      <w:rFonts w:cs="Times New Roman"/>
    </w:rPr>
  </w:style>
  <w:style w:type="character" w:customStyle="1" w:styleId="WW8Num15z0">
    <w:name w:val="WW8Num15z0"/>
    <w:rPr>
      <w:rFonts w:cs="Times New Roman"/>
    </w:rPr>
  </w:style>
  <w:style w:type="character" w:customStyle="1" w:styleId="WW8Num16z0">
    <w:name w:val="WW8Num16z0"/>
    <w:rPr>
      <w:rFonts w:cs="Times New Roman"/>
    </w:rPr>
  </w:style>
  <w:style w:type="character" w:customStyle="1" w:styleId="WW8Num17z0">
    <w:name w:val="WW8Num17z0"/>
    <w:rPr>
      <w:rFonts w:cs="Times New Roman"/>
    </w:rPr>
  </w:style>
  <w:style w:type="character" w:customStyle="1" w:styleId="WW8Num18z0">
    <w:name w:val="WW8Num18z0"/>
    <w:rPr>
      <w:rFonts w:cs="Times New Roman"/>
    </w:rPr>
  </w:style>
  <w:style w:type="character" w:customStyle="1" w:styleId="WW8Num19z0">
    <w:name w:val="WW8Num19z0"/>
    <w:rPr>
      <w:rFonts w:cs="Times New Roman"/>
    </w:rPr>
  </w:style>
  <w:style w:type="character" w:customStyle="1" w:styleId="WW8Num20z0">
    <w:name w:val="WW8Num20z0"/>
    <w:rPr>
      <w:rFonts w:ascii="Symbol" w:hAnsi="Symbol"/>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StarSymbol" w:hAnsi="StarSymbol" w:cs="StarSymbol"/>
      <w:sz w:val="18"/>
      <w:szCs w:val="18"/>
    </w:rPr>
  </w:style>
  <w:style w:type="character" w:customStyle="1" w:styleId="WW8Num20z3">
    <w:name w:val="WW8Num20z3"/>
    <w:rPr>
      <w:rFonts w:ascii="Wingdings" w:hAnsi="Wingdings" w:cs="StarSymbol"/>
      <w:sz w:val="18"/>
      <w:szCs w:val="18"/>
    </w:rPr>
  </w:style>
  <w:style w:type="character" w:customStyle="1" w:styleId="WW8Num21z0">
    <w:name w:val="WW8Num21z0"/>
    <w:rPr>
      <w:rFonts w:ascii="Symbol" w:hAnsi="Symbol"/>
    </w:rPr>
  </w:style>
  <w:style w:type="character" w:customStyle="1" w:styleId="WW8Num21z1">
    <w:name w:val="WW8Num21z1"/>
    <w:rPr>
      <w:rFonts w:ascii="Wingdings 2" w:hAnsi="Wingdings 2" w:cs="StarSymbol"/>
      <w:sz w:val="18"/>
      <w:szCs w:val="18"/>
    </w:rPr>
  </w:style>
  <w:style w:type="character" w:customStyle="1" w:styleId="WW8Num21z2">
    <w:name w:val="WW8Num21z2"/>
    <w:rPr>
      <w:rFonts w:ascii="StarSymbol" w:hAnsi="StarSymbol" w:cs="StarSymbol"/>
      <w:sz w:val="18"/>
      <w:szCs w:val="18"/>
    </w:rPr>
  </w:style>
  <w:style w:type="character" w:customStyle="1" w:styleId="WW8Num21z3">
    <w:name w:val="WW8Num21z3"/>
    <w:rPr>
      <w:rFonts w:ascii="Wingdings" w:hAnsi="Wingdings"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Fuentedeprrafopredeter2">
    <w:name w:val="Fuente de párrafo predeter.2"/>
  </w:style>
  <w:style w:type="character" w:customStyle="1" w:styleId="WW8Num1z0">
    <w:name w:val="WW8Num1z0"/>
    <w:rPr>
      <w:rFonts w:cs="Times New Roman"/>
    </w:rPr>
  </w:style>
  <w:style w:type="character" w:customStyle="1" w:styleId="WW8Num22z0">
    <w:name w:val="WW8Num22z0"/>
    <w:rPr>
      <w:rFonts w:cs="Times New Roman"/>
    </w:rPr>
  </w:style>
  <w:style w:type="character" w:customStyle="1" w:styleId="WW8Num23z0">
    <w:name w:val="WW8Num23z0"/>
    <w:rPr>
      <w:rFonts w:cs="Times New Roman"/>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cs="Times New Roman"/>
    </w:rPr>
  </w:style>
  <w:style w:type="character" w:customStyle="1" w:styleId="WW8Num28z0">
    <w:name w:val="WW8Num28z0"/>
    <w:rPr>
      <w:rFonts w:cs="Times New Roman"/>
    </w:rPr>
  </w:style>
  <w:style w:type="character" w:customStyle="1" w:styleId="WW8Num29z0">
    <w:name w:val="WW8Num29z0"/>
    <w:rPr>
      <w:rFonts w:ascii="Wingdings" w:hAnsi="Wingdings"/>
      <w:color w:val="808080"/>
      <w:sz w:val="16"/>
      <w:szCs w:val="16"/>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cs="Times New Roman"/>
    </w:rPr>
  </w:style>
  <w:style w:type="character" w:customStyle="1" w:styleId="WW8Num32z0">
    <w:name w:val="WW8Num32z0"/>
    <w:rPr>
      <w:rFonts w:ascii="Symbol" w:hAnsi="Symbol"/>
    </w:rPr>
  </w:style>
  <w:style w:type="character" w:customStyle="1" w:styleId="WW8Num33z0">
    <w:name w:val="WW8Num33z0"/>
    <w:rPr>
      <w:rFonts w:cs="Times New Roman"/>
    </w:rPr>
  </w:style>
  <w:style w:type="character" w:customStyle="1" w:styleId="WW8Num34z0">
    <w:name w:val="WW8Num34z0"/>
    <w:rPr>
      <w:rFonts w:cs="Times New Roman"/>
    </w:rPr>
  </w:style>
  <w:style w:type="character" w:customStyle="1" w:styleId="WW8Num35z0">
    <w:name w:val="WW8Num35z0"/>
    <w:rPr>
      <w:rFonts w:cs="Times New Roman"/>
    </w:rPr>
  </w:style>
  <w:style w:type="character" w:customStyle="1" w:styleId="WW8Num37z0">
    <w:name w:val="WW8Num37z0"/>
    <w:rPr>
      <w:rFonts w:cs="Times New Roman"/>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cs="Times New Roman"/>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cs="Times New Roman"/>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cs="Times New Roman"/>
    </w:rPr>
  </w:style>
  <w:style w:type="character" w:customStyle="1" w:styleId="WW8Num48z0">
    <w:name w:val="WW8Num48z0"/>
    <w:rPr>
      <w:rFonts w:ascii="Wingdings" w:hAnsi="Wingdings"/>
      <w:color w:val="808080"/>
      <w:sz w:val="16"/>
      <w:szCs w:val="16"/>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Fuentedeprrafopredeter1">
    <w:name w:val="Fuente de párrafo predeter.1"/>
  </w:style>
  <w:style w:type="character" w:styleId="Hipervnculo">
    <w:name w:val="Hyperlink"/>
    <w:uiPriority w:val="99"/>
    <w:rPr>
      <w:rFonts w:ascii="Times New Roman" w:hAnsi="Times New Roman" w:cs="Times New Roman"/>
      <w:color w:val="0000FF"/>
      <w:u w:val="single"/>
    </w:rPr>
  </w:style>
  <w:style w:type="character" w:styleId="Textoennegrita">
    <w:name w:val="Strong"/>
    <w:qFormat/>
    <w:rPr>
      <w:b/>
      <w:bCs/>
    </w:rPr>
  </w:style>
  <w:style w:type="character" w:customStyle="1" w:styleId="Vietas">
    <w:name w:val="Viñetas"/>
    <w:rPr>
      <w:rFonts w:ascii="StarSymbol" w:eastAsia="StarSymbol" w:hAnsi="StarSymbol" w:cs="StarSymbol"/>
      <w:sz w:val="18"/>
      <w:szCs w:val="18"/>
    </w:rPr>
  </w:style>
  <w:style w:type="paragraph" w:customStyle="1" w:styleId="Encabezado2">
    <w:name w:val="Encabezado2"/>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customStyle="1" w:styleId="msolistparagraph0">
    <w:name w:val="msolistparagraph"/>
    <w:basedOn w:val="Normal"/>
    <w:pPr>
      <w:ind w:left="720" w:firstLine="0"/>
    </w:pPr>
  </w:style>
  <w:style w:type="paragraph" w:customStyle="1" w:styleId="AgendaTitleBlock">
    <w:name w:val="Agenda Title Block"/>
    <w:pPr>
      <w:suppressAutoHyphens/>
      <w:spacing w:before="120" w:after="120"/>
      <w:jc w:val="center"/>
    </w:pPr>
    <w:rPr>
      <w:rFonts w:eastAsia="Arial"/>
      <w:b/>
      <w:sz w:val="24"/>
      <w:lang w:val="pt-BR" w:eastAsia="ar-SA"/>
    </w:rPr>
  </w:style>
  <w:style w:type="paragraph" w:styleId="Encabezado">
    <w:name w:val="header"/>
    <w:basedOn w:val="Normal"/>
    <w:link w:val="EncabezadoCar"/>
    <w:uiPriority w:val="99"/>
    <w:pPr>
      <w:tabs>
        <w:tab w:val="center" w:pos="4320"/>
        <w:tab w:val="right" w:pos="8640"/>
      </w:tabs>
    </w:pPr>
    <w:rPr>
      <w:rFonts w:ascii="Times New Roman" w:hAnsi="Times New Roman"/>
      <w:sz w:val="20"/>
      <w:szCs w:val="20"/>
      <w:lang w:val="es-AR"/>
    </w:rPr>
  </w:style>
  <w:style w:type="paragraph" w:customStyle="1" w:styleId="CarCarChar">
    <w:name w:val="Car Car Char"/>
    <w:basedOn w:val="Normal"/>
    <w:pPr>
      <w:spacing w:after="160" w:line="240" w:lineRule="exact"/>
    </w:pPr>
    <w:rPr>
      <w:rFonts w:ascii="Tahoma" w:hAnsi="Tahoma"/>
      <w:sz w:val="18"/>
      <w:szCs w:val="20"/>
      <w:lang w:val="en-US"/>
    </w:rPr>
  </w:style>
  <w:style w:type="paragraph" w:styleId="Piedepgina">
    <w:name w:val="footer"/>
    <w:basedOn w:val="Normal"/>
    <w:link w:val="PiedepginaCar"/>
    <w:uiPriority w:val="99"/>
    <w:pPr>
      <w:tabs>
        <w:tab w:val="center" w:pos="4252"/>
        <w:tab w:val="right" w:pos="8504"/>
      </w:tabs>
    </w:pPr>
  </w:style>
  <w:style w:type="paragraph" w:customStyle="1" w:styleId="estilo4style3">
    <w:name w:val="estilo4 style3"/>
    <w:basedOn w:val="Normal"/>
    <w:pPr>
      <w:spacing w:before="280" w:after="280"/>
    </w:pPr>
    <w:rPr>
      <w:rFonts w:ascii="Times New Roman" w:hAnsi="Times New Roman"/>
      <w:sz w:val="24"/>
      <w:szCs w:val="24"/>
    </w:rPr>
  </w:style>
  <w:style w:type="paragraph" w:customStyle="1" w:styleId="estilo4">
    <w:name w:val="estilo4"/>
    <w:basedOn w:val="Normal"/>
    <w:pPr>
      <w:spacing w:before="280" w:after="280"/>
    </w:pPr>
    <w:rPr>
      <w:rFonts w:ascii="Times New Roman" w:hAnsi="Times New Roman"/>
      <w:sz w:val="24"/>
      <w:szCs w:val="24"/>
    </w:rPr>
  </w:style>
  <w:style w:type="paragraph" w:customStyle="1" w:styleId="Contenidodelatabla">
    <w:name w:val="Contenido de la tabla"/>
    <w:basedOn w:val="Normal"/>
    <w:rsid w:val="004749FF"/>
    <w:pPr>
      <w:suppressLineNumbers/>
      <w:suppressAutoHyphens w:val="0"/>
    </w:pPr>
    <w:rPr>
      <w:rFonts w:ascii="Times New Roman" w:hAnsi="Times New Roman"/>
      <w:sz w:val="24"/>
      <w:szCs w:val="24"/>
      <w:lang w:val="en-US"/>
    </w:rPr>
  </w:style>
  <w:style w:type="paragraph" w:styleId="Prrafodelista">
    <w:name w:val="List Paragraph"/>
    <w:basedOn w:val="Normal"/>
    <w:uiPriority w:val="34"/>
    <w:qFormat/>
    <w:rsid w:val="002D5099"/>
    <w:pPr>
      <w:ind w:left="708"/>
    </w:pPr>
  </w:style>
  <w:style w:type="table" w:styleId="Tablaconcuadrcula">
    <w:name w:val="Table Grid"/>
    <w:basedOn w:val="Tablanormal"/>
    <w:rsid w:val="002D5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EE3D50"/>
    <w:pPr>
      <w:spacing w:line="240" w:lineRule="auto"/>
    </w:pPr>
    <w:rPr>
      <w:rFonts w:ascii="Tahoma" w:hAnsi="Tahoma" w:cs="Tahoma"/>
      <w:sz w:val="16"/>
      <w:szCs w:val="16"/>
    </w:rPr>
  </w:style>
  <w:style w:type="character" w:customStyle="1" w:styleId="TextodegloboCar">
    <w:name w:val="Texto de globo Car"/>
    <w:link w:val="Textodeglobo"/>
    <w:rsid w:val="00EE3D50"/>
    <w:rPr>
      <w:rFonts w:ascii="Tahoma" w:hAnsi="Tahoma" w:cs="Tahoma"/>
      <w:sz w:val="16"/>
      <w:szCs w:val="16"/>
      <w:lang w:val="es-ES" w:eastAsia="ar-SA"/>
    </w:rPr>
  </w:style>
  <w:style w:type="paragraph" w:styleId="Sinespaciado">
    <w:name w:val="No Spacing"/>
    <w:link w:val="SinespaciadoCar"/>
    <w:uiPriority w:val="1"/>
    <w:qFormat/>
    <w:rsid w:val="006363D8"/>
    <w:rPr>
      <w:rFonts w:ascii="Calibri" w:hAnsi="Calibri"/>
      <w:sz w:val="22"/>
      <w:szCs w:val="22"/>
    </w:rPr>
  </w:style>
  <w:style w:type="character" w:customStyle="1" w:styleId="SinespaciadoCar">
    <w:name w:val="Sin espaciado Car"/>
    <w:link w:val="Sinespaciado"/>
    <w:uiPriority w:val="1"/>
    <w:rsid w:val="006363D8"/>
    <w:rPr>
      <w:rFonts w:ascii="Calibri" w:hAnsi="Calibri"/>
      <w:sz w:val="22"/>
      <w:szCs w:val="22"/>
    </w:rPr>
  </w:style>
  <w:style w:type="paragraph" w:styleId="TtulodeTDC">
    <w:name w:val="TOC Heading"/>
    <w:basedOn w:val="Ttulo1"/>
    <w:next w:val="Normal"/>
    <w:uiPriority w:val="39"/>
    <w:semiHidden/>
    <w:unhideWhenUsed/>
    <w:qFormat/>
    <w:rsid w:val="005423DD"/>
    <w:pPr>
      <w:keepLines/>
      <w:suppressAutoHyphens w:val="0"/>
      <w:spacing w:before="480" w:after="0" w:line="276" w:lineRule="auto"/>
      <w:outlineLvl w:val="9"/>
    </w:pPr>
    <w:rPr>
      <w:rFonts w:ascii="Cambria" w:hAnsi="Cambria"/>
      <w:bCs/>
      <w:color w:val="365F91"/>
      <w:kern w:val="0"/>
      <w:sz w:val="28"/>
      <w:szCs w:val="28"/>
      <w:u w:val="none"/>
      <w:lang w:val="es-AR" w:eastAsia="es-AR"/>
    </w:rPr>
  </w:style>
  <w:style w:type="paragraph" w:styleId="TDC1">
    <w:name w:val="toc 1"/>
    <w:basedOn w:val="Normal"/>
    <w:next w:val="Normal"/>
    <w:autoRedefine/>
    <w:uiPriority w:val="39"/>
    <w:rsid w:val="005423DD"/>
  </w:style>
  <w:style w:type="paragraph" w:styleId="TDC2">
    <w:name w:val="toc 2"/>
    <w:basedOn w:val="Normal"/>
    <w:next w:val="Normal"/>
    <w:autoRedefine/>
    <w:uiPriority w:val="39"/>
    <w:rsid w:val="005423DD"/>
    <w:pPr>
      <w:ind w:left="220"/>
    </w:pPr>
  </w:style>
  <w:style w:type="character" w:customStyle="1" w:styleId="EncabezadoCar">
    <w:name w:val="Encabezado Car"/>
    <w:basedOn w:val="Fuentedeprrafopredeter"/>
    <w:link w:val="Encabezado"/>
    <w:uiPriority w:val="99"/>
    <w:rsid w:val="00DE611A"/>
    <w:rPr>
      <w:lang w:eastAsia="ar-SA"/>
    </w:rPr>
  </w:style>
  <w:style w:type="character" w:customStyle="1" w:styleId="PiedepginaCar">
    <w:name w:val="Pie de página Car"/>
    <w:basedOn w:val="Fuentedeprrafopredeter"/>
    <w:link w:val="Piedepgina"/>
    <w:uiPriority w:val="99"/>
    <w:rsid w:val="00753F3C"/>
    <w:rPr>
      <w:rFonts w:ascii="Calibri" w:hAnsi="Calibri"/>
      <w:sz w:val="22"/>
      <w:szCs w:val="22"/>
      <w:lang w:val="es-ES" w:eastAsia="ar-SA"/>
    </w:rPr>
  </w:style>
  <w:style w:type="paragraph" w:styleId="TDC3">
    <w:name w:val="toc 3"/>
    <w:basedOn w:val="Normal"/>
    <w:next w:val="Normal"/>
    <w:autoRedefine/>
    <w:uiPriority w:val="39"/>
    <w:unhideWhenUsed/>
    <w:rsid w:val="006713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463667">
      <w:bodyDiv w:val="1"/>
      <w:marLeft w:val="0"/>
      <w:marRight w:val="0"/>
      <w:marTop w:val="0"/>
      <w:marBottom w:val="0"/>
      <w:divBdr>
        <w:top w:val="none" w:sz="0" w:space="0" w:color="auto"/>
        <w:left w:val="none" w:sz="0" w:space="0" w:color="auto"/>
        <w:bottom w:val="none" w:sz="0" w:space="0" w:color="auto"/>
        <w:right w:val="none" w:sz="0" w:space="0" w:color="auto"/>
      </w:divBdr>
    </w:div>
    <w:div w:id="15622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s.wikipedia.org/wiki/Distancia_de_Levenshtein" TargetMode="External"/><Relationship Id="rId1" Type="http://schemas.openxmlformats.org/officeDocument/2006/relationships/hyperlink" Target="https://es.wikipedia.org/wiki/Punto_de_inter%C3%A9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BCB6D-5F94-4217-B5EA-C3E365EDD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1411</Words>
  <Characters>7765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Minuta de la reunión</vt:lpstr>
    </vt:vector>
  </TitlesOfParts>
  <Company>Luciano</Company>
  <LinksUpToDate>false</LinksUpToDate>
  <CharactersWithSpaces>9158</CharactersWithSpaces>
  <SharedDoc>false</SharedDoc>
  <HLinks>
    <vt:vector size="48" baseType="variant">
      <vt:variant>
        <vt:i4>1507376</vt:i4>
      </vt:variant>
      <vt:variant>
        <vt:i4>44</vt:i4>
      </vt:variant>
      <vt:variant>
        <vt:i4>0</vt:i4>
      </vt:variant>
      <vt:variant>
        <vt:i4>5</vt:i4>
      </vt:variant>
      <vt:variant>
        <vt:lpwstr/>
      </vt:variant>
      <vt:variant>
        <vt:lpwstr>_Toc416742648</vt:lpwstr>
      </vt:variant>
      <vt:variant>
        <vt:i4>1507376</vt:i4>
      </vt:variant>
      <vt:variant>
        <vt:i4>38</vt:i4>
      </vt:variant>
      <vt:variant>
        <vt:i4>0</vt:i4>
      </vt:variant>
      <vt:variant>
        <vt:i4>5</vt:i4>
      </vt:variant>
      <vt:variant>
        <vt:lpwstr/>
      </vt:variant>
      <vt:variant>
        <vt:lpwstr>_Toc416742647</vt:lpwstr>
      </vt:variant>
      <vt:variant>
        <vt:i4>1507376</vt:i4>
      </vt:variant>
      <vt:variant>
        <vt:i4>32</vt:i4>
      </vt:variant>
      <vt:variant>
        <vt:i4>0</vt:i4>
      </vt:variant>
      <vt:variant>
        <vt:i4>5</vt:i4>
      </vt:variant>
      <vt:variant>
        <vt:lpwstr/>
      </vt:variant>
      <vt:variant>
        <vt:lpwstr>_Toc416742646</vt:lpwstr>
      </vt:variant>
      <vt:variant>
        <vt:i4>1507376</vt:i4>
      </vt:variant>
      <vt:variant>
        <vt:i4>26</vt:i4>
      </vt:variant>
      <vt:variant>
        <vt:i4>0</vt:i4>
      </vt:variant>
      <vt:variant>
        <vt:i4>5</vt:i4>
      </vt:variant>
      <vt:variant>
        <vt:lpwstr/>
      </vt:variant>
      <vt:variant>
        <vt:lpwstr>_Toc416742645</vt:lpwstr>
      </vt:variant>
      <vt:variant>
        <vt:i4>1507376</vt:i4>
      </vt:variant>
      <vt:variant>
        <vt:i4>20</vt:i4>
      </vt:variant>
      <vt:variant>
        <vt:i4>0</vt:i4>
      </vt:variant>
      <vt:variant>
        <vt:i4>5</vt:i4>
      </vt:variant>
      <vt:variant>
        <vt:lpwstr/>
      </vt:variant>
      <vt:variant>
        <vt:lpwstr>_Toc416742644</vt:lpwstr>
      </vt:variant>
      <vt:variant>
        <vt:i4>1507376</vt:i4>
      </vt:variant>
      <vt:variant>
        <vt:i4>14</vt:i4>
      </vt:variant>
      <vt:variant>
        <vt:i4>0</vt:i4>
      </vt:variant>
      <vt:variant>
        <vt:i4>5</vt:i4>
      </vt:variant>
      <vt:variant>
        <vt:lpwstr/>
      </vt:variant>
      <vt:variant>
        <vt:lpwstr>_Toc416742643</vt:lpwstr>
      </vt:variant>
      <vt:variant>
        <vt:i4>1507376</vt:i4>
      </vt:variant>
      <vt:variant>
        <vt:i4>8</vt:i4>
      </vt:variant>
      <vt:variant>
        <vt:i4>0</vt:i4>
      </vt:variant>
      <vt:variant>
        <vt:i4>5</vt:i4>
      </vt:variant>
      <vt:variant>
        <vt:lpwstr/>
      </vt:variant>
      <vt:variant>
        <vt:lpwstr>_Toc416742642</vt:lpwstr>
      </vt:variant>
      <vt:variant>
        <vt:i4>1507376</vt:i4>
      </vt:variant>
      <vt:variant>
        <vt:i4>2</vt:i4>
      </vt:variant>
      <vt:variant>
        <vt:i4>0</vt:i4>
      </vt:variant>
      <vt:variant>
        <vt:i4>5</vt:i4>
      </vt:variant>
      <vt:variant>
        <vt:lpwstr/>
      </vt:variant>
      <vt:variant>
        <vt:lpwstr>_Toc416742641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la reunión</dc:title>
  <dc:subject/>
  <dc:creator>fer</dc:creator>
  <cp:keywords/>
  <cp:lastModifiedBy>Alumno</cp:lastModifiedBy>
  <cp:revision>7</cp:revision>
  <cp:lastPrinted>2015-10-22T01:38:00Z</cp:lastPrinted>
  <dcterms:created xsi:type="dcterms:W3CDTF">2016-03-28T00:50:00Z</dcterms:created>
  <dcterms:modified xsi:type="dcterms:W3CDTF">2016-03-29T14:19:00Z</dcterms:modified>
</cp:coreProperties>
</file>